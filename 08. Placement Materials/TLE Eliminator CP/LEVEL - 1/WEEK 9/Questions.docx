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https://codeforces.com/problemset/problem/1720/B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https://codeforces.com/problemset/problem/1719/A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https://codeforces.com/problemset/problem/1719/B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https://codeforces.com/problemset/problem/1689/A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https://codeforces.com/problemset/problem/1689/B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https://codeforces.com/problemset/problem/1658/A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592/A" TargetMode="External"/><Relationship Id="rId11" Type="http://schemas.openxmlformats.org/officeDocument/2006/relationships/hyperlink" Target="https://codeforces.com/problemset/problem/1719/A" TargetMode="External"/><Relationship Id="rId10" Type="http://schemas.openxmlformats.org/officeDocument/2006/relationships/hyperlink" Target="https://codeforces.com/problemset/problem/1720/B" TargetMode="External"/><Relationship Id="rId21" Type="http://schemas.openxmlformats.org/officeDocument/2006/relationships/hyperlink" Target="https://codeforces.com/problemset/problem/1585/A" TargetMode="External"/><Relationship Id="rId13" Type="http://schemas.openxmlformats.org/officeDocument/2006/relationships/hyperlink" Target="https://codeforces.com/problemset/problem/1689/A" TargetMode="External"/><Relationship Id="rId12" Type="http://schemas.openxmlformats.org/officeDocument/2006/relationships/hyperlink" Target="https://codeforces.com/problemset/problem/1719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741/B" TargetMode="External"/><Relationship Id="rId15" Type="http://schemas.openxmlformats.org/officeDocument/2006/relationships/hyperlink" Target="https://codeforces.com/problemset/problem/1690/A" TargetMode="External"/><Relationship Id="rId14" Type="http://schemas.openxmlformats.org/officeDocument/2006/relationships/hyperlink" Target="https://codeforces.com/problemset/problem/1689/B" TargetMode="External"/><Relationship Id="rId17" Type="http://schemas.openxmlformats.org/officeDocument/2006/relationships/hyperlink" Target="https://codeforces.com/problemset/problem/1660/B" TargetMode="External"/><Relationship Id="rId16" Type="http://schemas.openxmlformats.org/officeDocument/2006/relationships/hyperlink" Target="https://codeforces.com/problemset/problem/1665/A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594/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658/A" TargetMode="External"/><Relationship Id="rId7" Type="http://schemas.openxmlformats.org/officeDocument/2006/relationships/hyperlink" Target="https://codeforces.com/problemset/problem/1746/A" TargetMode="External"/><Relationship Id="rId8" Type="http://schemas.openxmlformats.org/officeDocument/2006/relationships/hyperlink" Target="https://codeforces.com/problemset/problem/174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zylpeMes8C4eLHPUefOCRYhIQ==">AMUW2mUEXvvmAZUbk/8GWLL4Bk6uM5rMkNWbGo+lydtETKfxEZa5BmO9nVCP6AtWcTy+g5cUoIePPOraOim6524awfngpKy4HBpBLJDQSa+xUxyAarFEyv8=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