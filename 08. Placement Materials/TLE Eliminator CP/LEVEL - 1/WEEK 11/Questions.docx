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https://codeforces.com/problemset/problem/1749/B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https://codeforces.com/problemset/problem/1744/C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https://codeforces.com/problemset/problem/1704/B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https://codeforces.com/problemset/problem/1702/D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https://codeforces.com/problemset/problem/1622/B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https://codeforces.com/problemset/problem/1620/B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https://codeforces.com/problemset/problem/1585/B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https://codeforces.com/problemset/problem/1584/C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https://codeforces.com/problemset/problem/1584/B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https://codeforces.com/problemset/problem/1525/B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https://codeforces.com/problemset/problem/1467/A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https://codeforces.com/problemset/problem/1480/B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1467/A" TargetMode="External"/><Relationship Id="rId11" Type="http://schemas.openxmlformats.org/officeDocument/2006/relationships/hyperlink" Target="https://codeforces.com/problemset/problem/1699/B" TargetMode="External"/><Relationship Id="rId10" Type="http://schemas.openxmlformats.org/officeDocument/2006/relationships/hyperlink" Target="https://codeforces.com/problemset/problem/1702/D" TargetMode="External"/><Relationship Id="rId21" Type="http://schemas.openxmlformats.org/officeDocument/2006/relationships/hyperlink" Target="https://codeforces.com/problemset/problem/1480/B" TargetMode="External"/><Relationship Id="rId13" Type="http://schemas.openxmlformats.org/officeDocument/2006/relationships/hyperlink" Target="https://codeforces.com/problemset/problem/1620/B" TargetMode="External"/><Relationship Id="rId12" Type="http://schemas.openxmlformats.org/officeDocument/2006/relationships/hyperlink" Target="https://codeforces.com/problemset/problem/1622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704/B" TargetMode="External"/><Relationship Id="rId15" Type="http://schemas.openxmlformats.org/officeDocument/2006/relationships/hyperlink" Target="https://codeforces.com/problemset/problem/1584/C" TargetMode="External"/><Relationship Id="rId14" Type="http://schemas.openxmlformats.org/officeDocument/2006/relationships/hyperlink" Target="https://codeforces.com/problemset/problem/1585/B" TargetMode="External"/><Relationship Id="rId17" Type="http://schemas.openxmlformats.org/officeDocument/2006/relationships/hyperlink" Target="https://codeforces.com/problemset/problem/1535/B" TargetMode="External"/><Relationship Id="rId16" Type="http://schemas.openxmlformats.org/officeDocument/2006/relationships/hyperlink" Target="https://codeforces.com/problemset/problem/1584/B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473/B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1525/B" TargetMode="External"/><Relationship Id="rId7" Type="http://schemas.openxmlformats.org/officeDocument/2006/relationships/hyperlink" Target="https://codeforces.com/problemset/problem/1749/B" TargetMode="External"/><Relationship Id="rId8" Type="http://schemas.openxmlformats.org/officeDocument/2006/relationships/hyperlink" Target="https://codeforces.com/problemset/problem/1744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d6kpT79boV4JE7g0eCIAbuqLQ==">AMUW2mWOUNKWwmVUPsEK3M9piqWmleIxcHWfdaBf0VmERg5wrHuv+RgUQvk2kMC3l0hRHt7bRz78M2+7OR/p5lxdFwF389ES25hVE8N9LEVQYupBAMOCikA=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