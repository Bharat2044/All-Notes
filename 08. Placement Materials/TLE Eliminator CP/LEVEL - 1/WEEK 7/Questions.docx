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https://codeforces.com/group/c3FDl9EUi9/contest/262795/problem/A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https://codeforces.com/group/c3FDl9EUi9/contest/262795/problem/B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https://codeforces.com/group/c3FDl9EUi9/contest/262795/problem/C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https://codeforces.com/group/c3FDl9EUi9/contest/262795/problem/D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https://codeforces.com/contest/855/problem/A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https://codeforces.com/group/c3FDl9EUi9/contest/262795/problem/H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https://codeforces.com/group/u3Ii79X3NY/contest/270254/problem/B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https://codeforces.com/group/u3Ii79X3NY/contest/270796/problem/A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https://codeforces.com/group/u3Ii79X3NY/contest/270254/problem/J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https://codeforces.com/group/u3Ii79X3NY/contest/270254/problem/A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https://www.codechef.com/LRNDSA03/problems/SAVKONO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https://www.codechef.com/LRNDSA03/problems/CVOTE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https://leetcode.com/problems/minimum-value-to-get-positive-step-by-step-sum/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https://codeforces.com/group/u3Ii79X3NY/contest/272220/problem/A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https://www.codechef.com/LRNDSA03/problems/FENCE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https://codeforces.com/group/u3Ii79X3NY/contest/272220/problem/F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minimum-value-to-get-positive-step-by-step-sum/" TargetMode="External"/><Relationship Id="rId11" Type="http://schemas.openxmlformats.org/officeDocument/2006/relationships/hyperlink" Target="https://codeforces.com/contest/855/problem/A" TargetMode="External"/><Relationship Id="rId22" Type="http://schemas.openxmlformats.org/officeDocument/2006/relationships/hyperlink" Target="https://www.codechef.com/LRNDSA03/problems/FENCE" TargetMode="External"/><Relationship Id="rId10" Type="http://schemas.openxmlformats.org/officeDocument/2006/relationships/hyperlink" Target="https://codeforces.com/group/c3FDl9EUi9/contest/262795/problem/D" TargetMode="External"/><Relationship Id="rId21" Type="http://schemas.openxmlformats.org/officeDocument/2006/relationships/hyperlink" Target="https://codeforces.com/group/u3Ii79X3NY/contest/272220/problem/A" TargetMode="External"/><Relationship Id="rId13" Type="http://schemas.openxmlformats.org/officeDocument/2006/relationships/hyperlink" Target="https://codeforces.com/group/c3FDl9EUi9/contest/262795/problem/H" TargetMode="External"/><Relationship Id="rId12" Type="http://schemas.openxmlformats.org/officeDocument/2006/relationships/hyperlink" Target="https://codeforces.com/problemset/problem/22/A" TargetMode="External"/><Relationship Id="rId23" Type="http://schemas.openxmlformats.org/officeDocument/2006/relationships/hyperlink" Target="https://codeforces.com/group/u3Ii79X3NY/contest/272220/problem/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group/c3FDl9EUi9/contest/262795/problem/C" TargetMode="External"/><Relationship Id="rId15" Type="http://schemas.openxmlformats.org/officeDocument/2006/relationships/hyperlink" Target="https://codeforces.com/group/u3Ii79X3NY/contest/270796/problem/A" TargetMode="External"/><Relationship Id="rId14" Type="http://schemas.openxmlformats.org/officeDocument/2006/relationships/hyperlink" Target="https://codeforces.com/group/u3Ii79X3NY/contest/270254/problem/B" TargetMode="External"/><Relationship Id="rId17" Type="http://schemas.openxmlformats.org/officeDocument/2006/relationships/hyperlink" Target="https://codeforces.com/group/u3Ii79X3NY/contest/270254/problem/A" TargetMode="External"/><Relationship Id="rId16" Type="http://schemas.openxmlformats.org/officeDocument/2006/relationships/hyperlink" Target="https://codeforces.com/group/u3Ii79X3NY/contest/270254/problem/J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odechef.com/LRNDSA03/problems/CVOT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codechef.com/LRNDSA03/problems/SAVKONO" TargetMode="External"/><Relationship Id="rId7" Type="http://schemas.openxmlformats.org/officeDocument/2006/relationships/hyperlink" Target="https://codeforces.com/group/c3FDl9EUi9/contest/262795/problem/A" TargetMode="External"/><Relationship Id="rId8" Type="http://schemas.openxmlformats.org/officeDocument/2006/relationships/hyperlink" Target="https://codeforces.com/group/c3FDl9EUi9/contest/262795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K/WzZ+4BiH0C2SZKte2a91VKg==">AMUW2mU3UJCkEdhMBPz5KImuAvu8wMPQpwDVqloiLoYMAqgRMfsoR9IYmVONKXzlhGDn4QOewQjJq98TPMWywr+k9QCRGvnSrQkHktiwB2k4Z+lwv46vWBs=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