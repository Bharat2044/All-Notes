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https://codeforces.com/problemset/problem/1741/A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https://codeforces.com/problemset/problem/1736/A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https://codeforces.com/problemset/problem/1734/A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https://codeforces.com/problemset/problem/1733/A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https://codeforces.com/problemset/problem/1728/B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https://codeforces.com/problemset/problem/1715/A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https://codeforces.com/problemset/problem/1733/B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https://codeforces.com/problemset/problem/1555/A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https://codeforces.com/problemset/problem/1543/B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https://codeforces.com/problemset/problem/1562/B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https://codeforces.com/problemset/problem/1520/C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1520/C" TargetMode="External"/><Relationship Id="rId11" Type="http://schemas.openxmlformats.org/officeDocument/2006/relationships/hyperlink" Target="https://codeforces.com/problemset/problem/1728/B" TargetMode="External"/><Relationship Id="rId10" Type="http://schemas.openxmlformats.org/officeDocument/2006/relationships/hyperlink" Target="https://codeforces.com/problemset/problem/1733/A" TargetMode="External"/><Relationship Id="rId13" Type="http://schemas.openxmlformats.org/officeDocument/2006/relationships/hyperlink" Target="https://codeforces.com/problemset/problem/1733/B" TargetMode="External"/><Relationship Id="rId12" Type="http://schemas.openxmlformats.org/officeDocument/2006/relationships/hyperlink" Target="https://codeforces.com/problemset/problem/1715/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734/A" TargetMode="External"/><Relationship Id="rId15" Type="http://schemas.openxmlformats.org/officeDocument/2006/relationships/hyperlink" Target="https://codeforces.com/problemset/problem/1612/B" TargetMode="External"/><Relationship Id="rId14" Type="http://schemas.openxmlformats.org/officeDocument/2006/relationships/hyperlink" Target="https://codeforces.com/problemset/problem/1613/A" TargetMode="External"/><Relationship Id="rId17" Type="http://schemas.openxmlformats.org/officeDocument/2006/relationships/hyperlink" Target="https://codeforces.com/problemset/problem/1555/A" TargetMode="External"/><Relationship Id="rId16" Type="http://schemas.openxmlformats.org/officeDocument/2006/relationships/hyperlink" Target="https://codeforces.com/problemset/problem/1537/B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562/B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543/B" TargetMode="External"/><Relationship Id="rId7" Type="http://schemas.openxmlformats.org/officeDocument/2006/relationships/hyperlink" Target="https://codeforces.com/problemset/problem/1741/A" TargetMode="External"/><Relationship Id="rId8" Type="http://schemas.openxmlformats.org/officeDocument/2006/relationships/hyperlink" Target="https://codeforces.com/problemset/problem/173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jDU3MNks3Qx+TNIZ4qEEXjs5A==">AMUW2mVzTtC6FCL3vkmfMsmjGiocLbuEaAFrBx8XKTAEYH7/7iwBzgy5+Mo2eeqdNqTG4t8C0fcZ5iqHvGE8fq4DtmUz2Dn+u+amcColgn+dMt5quH2jKRc=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