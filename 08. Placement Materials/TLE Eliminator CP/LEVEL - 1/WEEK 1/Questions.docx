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https://codeforces.com/group/MWSDmqGsZm/contest/219158/problem/J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https://codeforces.com/group/MWSDmqGsZm/contest/219432/problem/F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https://codeforces.com/group/MWSDmqGsZm/contest/219158/problem/T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https://codeforces.com/group/MWSDmqGsZm/contest/219432/problem/K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https://codeforces.com/group/MWSDmqGsZm/contest/219432/problem/H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https://codeforces.com/group/MWSDmqGsZm/contest/219158/problem/F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https://codeforces.com/problemset/problem/734/A</w:t>
        </w:r>
      </w:hyperlink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https://codeforces.com/group/MWSDmqGsZm/contest/219158/problem/U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https://codeforces.com/group/MWSDmqGsZm/contest/326907/problem/D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https://codeforces.com/group/MWSDmqGsZm/contest/219158/problem/X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https://codeforces.com/problemset/problem/71/A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https://codeforces.com/problemset/problem/50/A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https://codeforces.com/group/MWSDmqGsZm/contest/219432/problem/T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https://codeforces.com/group/MWSDmqGsZm/contest/219158/problem/Z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 w:val="1"/>
    <w:unhideWhenUsed w:val="1"/>
    <w:rsid w:val="005409DC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group/MWSDmqGsZm/contest/219158/problem/X" TargetMode="External"/><Relationship Id="rId22" Type="http://schemas.openxmlformats.org/officeDocument/2006/relationships/hyperlink" Target="https://codeforces.com/problemset/problem/71/A" TargetMode="External"/><Relationship Id="rId21" Type="http://schemas.openxmlformats.org/officeDocument/2006/relationships/hyperlink" Target="https://codeforces.com/problemset/problem/4/A" TargetMode="External"/><Relationship Id="rId24" Type="http://schemas.openxmlformats.org/officeDocument/2006/relationships/hyperlink" Target="https://codeforces.com/group/MWSDmqGsZm/contest/219432/problem/X" TargetMode="External"/><Relationship Id="rId23" Type="http://schemas.openxmlformats.org/officeDocument/2006/relationships/hyperlink" Target="https://codeforces.com/problemset/problem/50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158/problem/T" TargetMode="External"/><Relationship Id="rId25" Type="http://schemas.openxmlformats.org/officeDocument/2006/relationships/hyperlink" Target="https://codeforces.com/group/MWSDmqGsZm/contest/219432/problem/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group/MWSDmqGsZm/contest/219158/problem/J" TargetMode="External"/><Relationship Id="rId8" Type="http://schemas.openxmlformats.org/officeDocument/2006/relationships/hyperlink" Target="https://codeforces.com/group/MWSDmqGsZm/contest/219432/problem/F" TargetMode="External"/><Relationship Id="rId11" Type="http://schemas.openxmlformats.org/officeDocument/2006/relationships/hyperlink" Target="https://codeforces.com/group/MWSDmqGsZm/contest/219432/problem/H" TargetMode="External"/><Relationship Id="rId10" Type="http://schemas.openxmlformats.org/officeDocument/2006/relationships/hyperlink" Target="https://codeforces.com/group/MWSDmqGsZm/contest/219432/problem/K" TargetMode="External"/><Relationship Id="rId13" Type="http://schemas.openxmlformats.org/officeDocument/2006/relationships/hyperlink" Target="https://codeforces.com/group/MWSDmqGsZm/contest/219158/problem/F" TargetMode="External"/><Relationship Id="rId12" Type="http://schemas.openxmlformats.org/officeDocument/2006/relationships/hyperlink" Target="https://codeforces.com/group/MWSDmqGsZm/contest/219432/problem/C" TargetMode="External"/><Relationship Id="rId15" Type="http://schemas.openxmlformats.org/officeDocument/2006/relationships/hyperlink" Target="https://codeforces.com/problemset/problem/734/A" TargetMode="External"/><Relationship Id="rId14" Type="http://schemas.openxmlformats.org/officeDocument/2006/relationships/hyperlink" Target="https://codeforces.com/group/MWSDmqGsZm/contest/219432/problem/Z" TargetMode="External"/><Relationship Id="rId17" Type="http://schemas.openxmlformats.org/officeDocument/2006/relationships/hyperlink" Target="https://codeforces.com/group/MWSDmqGsZm/contest/219432/problem/J" TargetMode="External"/><Relationship Id="rId16" Type="http://schemas.openxmlformats.org/officeDocument/2006/relationships/hyperlink" Target="https://codeforces.com/group/MWSDmqGsZm/contest/219158/problem/U" TargetMode="External"/><Relationship Id="rId19" Type="http://schemas.openxmlformats.org/officeDocument/2006/relationships/hyperlink" Target="https://codeforces.com/group/MWSDmqGsZm/contest/219432/problem/E" TargetMode="External"/><Relationship Id="rId18" Type="http://schemas.openxmlformats.org/officeDocument/2006/relationships/hyperlink" Target="https://codeforces.com/group/MWSDmqGsZm/contest/326907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txr04bnHpSaUdR603Iu3ph3LQ==">AMUW2mUnaQhln/Kxda2UH4PxEtXsE5Ba7y2NVoHAGnCnfnnk5onh9WleZDUMxYHA1ZQODbIXXJgBYVHFgxaDdtqRsMaLTTZOkNuJr/vvCd+BBkGQpTjnETo=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2022-08-22T14:41:00Z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