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https://cses.fi/problemset/task/1083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https://cses.fi/problemset/task/1094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https://leetcode.com/problems/find-the-distance-value-between-two-arrays/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https://codeforces.com/problemset/problem/1335/C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https://cses.fi/problemset/task/1071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https://cses.fi/problemset/task/1755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https://codeforces.com/problemset/problem/1343/C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https://codeforces.com/contest/1360/problem/C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https://codeforces.com/contest/1624/problem/B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335/C" TargetMode="External"/><Relationship Id="rId10" Type="http://schemas.openxmlformats.org/officeDocument/2006/relationships/hyperlink" Target="https://leetcode.com/problems/find-the-distance-value-between-two-arrays/" TargetMode="External"/><Relationship Id="rId13" Type="http://schemas.openxmlformats.org/officeDocument/2006/relationships/hyperlink" Target="https://cses.fi/problemset/task/1071" TargetMode="External"/><Relationship Id="rId12" Type="http://schemas.openxmlformats.org/officeDocument/2006/relationships/hyperlink" Target="https://codeforces.com/problemset/problem/1374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713" TargetMode="External"/><Relationship Id="rId15" Type="http://schemas.openxmlformats.org/officeDocument/2006/relationships/hyperlink" Target="https://codeforces.com/problemset/problem/1343/C" TargetMode="External"/><Relationship Id="rId14" Type="http://schemas.openxmlformats.org/officeDocument/2006/relationships/hyperlink" Target="https://cses.fi/problemset/task/1755" TargetMode="External"/><Relationship Id="rId17" Type="http://schemas.openxmlformats.org/officeDocument/2006/relationships/hyperlink" Target="https://codeforces.com/contest/1360/problem/C" TargetMode="External"/><Relationship Id="rId16" Type="http://schemas.openxmlformats.org/officeDocument/2006/relationships/hyperlink" Target="https://codeforces.com/problemset/problem/1327/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contest/1624/problem/B" TargetMode="External"/><Relationship Id="rId7" Type="http://schemas.openxmlformats.org/officeDocument/2006/relationships/hyperlink" Target="https://cses.fi/problemset/task/1083" TargetMode="External"/><Relationship Id="rId8" Type="http://schemas.openxmlformats.org/officeDocument/2006/relationships/hyperlink" Target="https://cses.fi/problemset/task/1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xQuLwqdAhX+wktAXdTW5E8ASxw==">AMUW2mXWpanhKdjCB941m49hKtbzjJabjikqYfFOe/DSHaMXnsFAWE1XUZK/hOFNfwGGjuvbp8jfDpLu3ll6qnAdnwE8ArbrBHKfTQmfYhwc1AqaTWre61Y=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