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https://codeforces.com/problemset/problem/1389/A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https://codeforces.com/problemset/problem/1474/B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https://codeforces.com/problemset/problem/1143/B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https://www.codechef.com/problems/STRNO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https://codeforces.com/problemset/problem/869/B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https://codeforces.com/contest/1541/problem/B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https://codeforces.com/problemset/problem/1285/C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https://codeforces.com/problemset/problem/550/C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1521/A" TargetMode="External"/><Relationship Id="rId10" Type="http://schemas.openxmlformats.org/officeDocument/2006/relationships/hyperlink" Target="https://codeforces.com/problemset/problem/1143/B" TargetMode="External"/><Relationship Id="rId13" Type="http://schemas.openxmlformats.org/officeDocument/2006/relationships/hyperlink" Target="https://codeforces.com/problemset/problem/869/B" TargetMode="External"/><Relationship Id="rId12" Type="http://schemas.openxmlformats.org/officeDocument/2006/relationships/hyperlink" Target="https://www.codechef.com/problems/STR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474/B" TargetMode="External"/><Relationship Id="rId15" Type="http://schemas.openxmlformats.org/officeDocument/2006/relationships/hyperlink" Target="https://codeforces.com/problemset/problem/1285/C" TargetMode="External"/><Relationship Id="rId14" Type="http://schemas.openxmlformats.org/officeDocument/2006/relationships/hyperlink" Target="https://codeforces.com/contest/1541/problem/B" TargetMode="External"/><Relationship Id="rId16" Type="http://schemas.openxmlformats.org/officeDocument/2006/relationships/hyperlink" Target="https://codeforces.com/problemset/problem/550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problemset/problem/1389/A" TargetMode="External"/><Relationship Id="rId8" Type="http://schemas.openxmlformats.org/officeDocument/2006/relationships/hyperlink" Target="https://codeforces.com/problemset/problem/161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cvXEkXtacHQUOmfatnm7YMw2w==">AMUW2mXoBJUAnNntonREDg1/vuNrO2EQ2wLumVI+/9XTmVSEue+cMDCJFU6U5Vq6OFhvt1QAUzhlUgLkF/c6T8ErZ2IVsV1MJhwYyKHXFIAjY2WheNV+rLE=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