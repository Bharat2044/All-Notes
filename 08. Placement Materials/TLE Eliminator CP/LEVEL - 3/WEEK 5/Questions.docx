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https://codeforces.com/edu/course/2/lesson/9/2/practice/contest/307093/problem/D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https://codeforces.com/edu/course/2/lesson/9/1/practice/contest/307092/problem/C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https://codeforces.com/edu/course/2/lesson/9/2/practice/contest/307093/problem/C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https://codeforces.com/edu/course/2/lesson/9/2/practice/contest/307093/problem/D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https://codeforces.com/edu/course/2/lesson/9/2/practice/contest/307093/problem/F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https://codeforces.com/edu/course/2/lesson/9/2/practice/contest/307093/problem/E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https://codeforces.com/edu/course/2/lesson/9/3/practice/contest/307094/problem/B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https://codeforces.com/edu/course/2/lesson/9/3/practice/contest/307094/problem/A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https://codeforces.com/edu/course/2/lesson/9/3/practice/contest/307094/problem/C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https://codeforces.com/problemset/problem/1251/C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https://codeforces.com/problemset/problem/702/C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https://codeforces.com/problemset/problem/875/B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edu/course/2/lesson/9/2/practice/contest/307093/problem/F" TargetMode="External"/><Relationship Id="rId10" Type="http://schemas.openxmlformats.org/officeDocument/2006/relationships/hyperlink" Target="https://codeforces.com/edu/course/2/lesson/9/2/practice/contest/307093/problem/D" TargetMode="External"/><Relationship Id="rId13" Type="http://schemas.openxmlformats.org/officeDocument/2006/relationships/hyperlink" Target="https://codeforces.com/edu/course/2/lesson/9/3/practice/contest/307094/problem/B" TargetMode="External"/><Relationship Id="rId12" Type="http://schemas.openxmlformats.org/officeDocument/2006/relationships/hyperlink" Target="https://codeforces.com/edu/course/2/lesson/9/2/practice/contest/307093/problem/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edu/course/2/lesson/9/2/practice/contest/307093/problem/C" TargetMode="External"/><Relationship Id="rId15" Type="http://schemas.openxmlformats.org/officeDocument/2006/relationships/hyperlink" Target="https://codeforces.com/edu/course/2/lesson/9/3/practice/contest/307094/problem/C" TargetMode="External"/><Relationship Id="rId14" Type="http://schemas.openxmlformats.org/officeDocument/2006/relationships/hyperlink" Target="https://codeforces.com/edu/course/2/lesson/9/3/practice/contest/307094/problem/A" TargetMode="External"/><Relationship Id="rId17" Type="http://schemas.openxmlformats.org/officeDocument/2006/relationships/hyperlink" Target="https://codeforces.com/problemset/problem/702/C" TargetMode="External"/><Relationship Id="rId16" Type="http://schemas.openxmlformats.org/officeDocument/2006/relationships/hyperlink" Target="https://codeforces.com/problemset/problem/1251/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problemset/problem/875/B" TargetMode="External"/><Relationship Id="rId7" Type="http://schemas.openxmlformats.org/officeDocument/2006/relationships/hyperlink" Target="https://codeforces.com/edu/course/2/lesson/9/2/practice/contest/307093/problem/D" TargetMode="External"/><Relationship Id="rId8" Type="http://schemas.openxmlformats.org/officeDocument/2006/relationships/hyperlink" Target="https://codeforces.com/edu/course/2/lesson/9/1/practice/contest/307092/problem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0KIvh81h/1R0cdXcy5J03yCE9g==">AMUW2mUZPiIhblFrkzLl3YNOFYFHVNc3U/TyTwTSKU1aUX7fawFY8iuu6ZvAk0CGKiMU5jWwbuOhkp1/q4ETTh8DSQd6jZikK8vI1c1F5mkIdXnKDhyFQi0=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