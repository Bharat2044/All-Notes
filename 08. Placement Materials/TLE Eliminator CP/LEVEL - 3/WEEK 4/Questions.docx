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https://codeforces.com/problemset/problem/493/C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https://codeforces.com/problemset/problem/348/A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https://codeforces.com/problemset/problem/1425/F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https://codeforces.com/problemset/problem/1520/F1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https://codeforces.com/problemset/problem/1167/B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https://codeforces.com/problemset/problem/1487/D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https://codeforces.com/problemset/problem/1624/D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https://codeforces.com/problemset/problem/1486/C1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https://codeforces.com/problemset/problem/1698/D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https://codeforces.com/problemset/problem/1359/C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https://codeforces.com/problemset/problem/1166/C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167/B" TargetMode="External"/><Relationship Id="rId10" Type="http://schemas.openxmlformats.org/officeDocument/2006/relationships/hyperlink" Target="https://codeforces.com/problemset/problem/1520/F1" TargetMode="External"/><Relationship Id="rId13" Type="http://schemas.openxmlformats.org/officeDocument/2006/relationships/hyperlink" Target="https://codeforces.com/problemset/problem/1624/D" TargetMode="External"/><Relationship Id="rId12" Type="http://schemas.openxmlformats.org/officeDocument/2006/relationships/hyperlink" Target="https://codeforces.com/problemset/problem/1487/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425/F" TargetMode="External"/><Relationship Id="rId15" Type="http://schemas.openxmlformats.org/officeDocument/2006/relationships/hyperlink" Target="https://codeforces.com/problemset/problem/1698/D" TargetMode="External"/><Relationship Id="rId14" Type="http://schemas.openxmlformats.org/officeDocument/2006/relationships/hyperlink" Target="https://codeforces.com/problemset/problem/1486/C1" TargetMode="External"/><Relationship Id="rId17" Type="http://schemas.openxmlformats.org/officeDocument/2006/relationships/hyperlink" Target="https://codeforces.com/problemset/problem/1359/C" TargetMode="External"/><Relationship Id="rId16" Type="http://schemas.openxmlformats.org/officeDocument/2006/relationships/hyperlink" Target="https://codeforces.com/problemset/problem/679/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166/C" TargetMode="External"/><Relationship Id="rId7" Type="http://schemas.openxmlformats.org/officeDocument/2006/relationships/hyperlink" Target="https://codeforces.com/problemset/problem/493/C" TargetMode="External"/><Relationship Id="rId8" Type="http://schemas.openxmlformats.org/officeDocument/2006/relationships/hyperlink" Target="https://codeforces.com/problemset/problem/34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5B30T3H66p7Xiv43kXOt1TmVPA==">AMUW2mUAXXHk5hNkUzMS+ruCbfBeE3XpE28MjQwf+ZBUtYuI78FaEYwOuOmDE159dGdL4q9UQZ+OS/kXmOKCIjALOulirTHrIZZjKAw1q3lPl9OoDFB7bg0=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