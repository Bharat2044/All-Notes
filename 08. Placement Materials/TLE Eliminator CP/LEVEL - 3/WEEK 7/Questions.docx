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https://cses.fi/problemset/task/1619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https://cses.fi/problemset/task/1091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https://cses.fi/problemset/task/1643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https://cses.fi/problemset/task/1074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https://cses.fi/problemset/task/1640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https://cses.fi/problemset/task/2183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https://cses.fi/problemset/task/2216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https://cses.fi/problemset/task/1073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https://cses.fi/problemset/task/1661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https://cses.fi/problemset/task/2162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https://cses.fi/problemset/task/1163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https://cses.fi/problemset/task/2168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https://cses.fi/problemset/task/1630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https://cses.fi/problemset/task/1641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https://cses.fi/problemset/task/1662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1f4e79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1f4e79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83569A"/>
  </w:style>
  <w:style w:type="paragraph" w:styleId="Heading1">
    <w:name w:val="heading 1"/>
    <w:basedOn w:val="Normal"/>
    <w:next w:val="Normal"/>
    <w:link w:val="Heading1Char"/>
    <w:uiPriority w:val="9"/>
    <w:qFormat w:val="1"/>
    <w:rsid w:val="006D3D74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1f4e79" w:themeColor="accent1" w:themeShade="0000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6D3D74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1f4e79" w:themeColor="accent1" w:themeShade="0000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6D3D74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6D3D74"/>
    <w:pPr>
      <w:keepNext w:val="1"/>
      <w:keepLines w:val="1"/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1f4e79" w:themeColor="accent1" w:themeShade="000080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rsid w:val="006D3D74"/>
    <w:pPr>
      <w:keepNext w:val="1"/>
      <w:keepLines w:val="1"/>
      <w:spacing w:before="40"/>
      <w:outlineLvl w:val="4"/>
    </w:pPr>
    <w:rPr>
      <w:rFonts w:asciiTheme="majorHAnsi" w:cstheme="majorBidi" w:eastAsiaTheme="majorEastAsia" w:hAnsiTheme="majorHAnsi"/>
      <w:color w:val="1f4e79" w:themeColor="accent1" w:themeShade="000080"/>
    </w:rPr>
  </w:style>
  <w:style w:type="paragraph" w:styleId="Heading6">
    <w:name w:val="heading 6"/>
    <w:basedOn w:val="Normal"/>
    <w:next w:val="Normal"/>
    <w:link w:val="Heading6Char"/>
    <w:uiPriority w:val="9"/>
    <w:unhideWhenUsed w:val="1"/>
    <w:qFormat w:val="1"/>
    <w:rsid w:val="006D3D74"/>
    <w:pPr>
      <w:keepNext w:val="1"/>
      <w:keepLines w:val="1"/>
      <w:spacing w:before="40"/>
      <w:outlineLvl w:val="5"/>
    </w:pPr>
    <w:rPr>
      <w:rFonts w:asciiTheme="majorHAnsi" w:cstheme="majorBidi" w:eastAsiaTheme="majorEastAsia" w:hAnsiTheme="majorHAnsi"/>
      <w:color w:val="1f4d78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rsid w:val="006D3D74"/>
    <w:pPr>
      <w:keepNext w:val="1"/>
      <w:keepLines w:val="1"/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paragraph" w:styleId="Heading8">
    <w:name w:val="heading 8"/>
    <w:basedOn w:val="Normal"/>
    <w:next w:val="Normal"/>
    <w:link w:val="Heading8Char"/>
    <w:uiPriority w:val="9"/>
    <w:unhideWhenUsed w:val="1"/>
    <w:qFormat w:val="1"/>
    <w:rsid w:val="006D3D74"/>
    <w:pPr>
      <w:keepNext w:val="1"/>
      <w:keepLines w:val="1"/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 w:val="1"/>
    <w:qFormat w:val="1"/>
    <w:rsid w:val="006D3D74"/>
    <w:pPr>
      <w:keepNext w:val="1"/>
      <w:keepLines w:val="1"/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6D3D74"/>
    <w:rPr>
      <w:rFonts w:asciiTheme="majorHAnsi" w:cstheme="majorBidi" w:eastAsiaTheme="majorEastAsia" w:hAnsiTheme="majorHAnsi"/>
      <w:i w:val="1"/>
      <w:iCs w:val="1"/>
      <w:color w:val="1f4e79" w:themeColor="accent1" w:themeShade="000080"/>
    </w:rPr>
  </w:style>
  <w:style w:type="character" w:styleId="Heading5Char" w:customStyle="1">
    <w:name w:val="Heading 5 Char"/>
    <w:basedOn w:val="DefaultParagraphFont"/>
    <w:link w:val="Heading5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color w:val="1f4d78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character" w:styleId="Heading8Char" w:customStyle="1">
    <w:name w:val="Heading 8 Char"/>
    <w:basedOn w:val="DefaultParagraphFont"/>
    <w:link w:val="Heading8"/>
    <w:uiPriority w:val="9"/>
    <w:rsid w:val="00645252"/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rsid w:val="00645252"/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paragraph" w:styleId="Title">
    <w:name w:val="Title"/>
    <w:basedOn w:val="Normal"/>
    <w:next w:val="Normal"/>
    <w:link w:val="TitleChar"/>
    <w:uiPriority w:val="10"/>
    <w:qFormat w:val="1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pPr>
      <w:numPr>
        <w:ilvl w:val="1"/>
      </w:numPr>
    </w:pPr>
    <w:rPr>
      <w:rFonts w:eastAsiaTheme="minorEastAsia"/>
      <w:color w:val="5a5a5a" w:themeColor="text1" w:themeTint="0000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inorEastAsia"/>
      <w:color w:val="5a5a5a" w:themeColor="text1" w:themeTint="0000A5"/>
      <w:spacing w:val="15"/>
    </w:rPr>
  </w:style>
  <w:style w:type="character" w:styleId="SubtleEmphasis">
    <w:name w:val="Subtle Emphasis"/>
    <w:basedOn w:val="DefaultParagraphFont"/>
    <w:uiPriority w:val="19"/>
    <w:qFormat w:val="1"/>
    <w:rPr>
      <w:i w:val="1"/>
      <w:iCs w:val="1"/>
      <w:color w:val="404040" w:themeColor="text1" w:themeTint="0000BF"/>
    </w:rPr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character" w:styleId="IntenseEmphasis">
    <w:name w:val="Intense Emphasis"/>
    <w:basedOn w:val="DefaultParagraphFont"/>
    <w:uiPriority w:val="21"/>
    <w:qFormat w:val="1"/>
    <w:rsid w:val="00645252"/>
    <w:rPr>
      <w:i w:val="1"/>
      <w:iCs w:val="1"/>
      <w:color w:val="1f4e79" w:themeColor="accent1" w:themeShade="000080"/>
    </w:rPr>
  </w:style>
  <w:style w:type="character" w:styleId="Strong">
    <w:name w:val="Strong"/>
    <w:basedOn w:val="DefaultParagraphFont"/>
    <w:uiPriority w:val="22"/>
    <w:qFormat w:val="1"/>
    <w:rPr>
      <w:b w:val="1"/>
      <w:bCs w:val="1"/>
    </w:rPr>
  </w:style>
  <w:style w:type="paragraph" w:styleId="Quote">
    <w:name w:val="Quote"/>
    <w:basedOn w:val="Normal"/>
    <w:next w:val="Normal"/>
    <w:link w:val="QuoteChar"/>
    <w:uiPriority w:val="29"/>
    <w:qFormat w:val="1"/>
    <w:pPr>
      <w:spacing w:before="200"/>
      <w:ind w:left="864" w:right="864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Pr>
      <w:i w:val="1"/>
      <w:iCs w:val="1"/>
      <w:color w:val="404040" w:themeColor="text1" w:themeTint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645252"/>
    <w:pPr>
      <w:pBdr>
        <w:top w:color="1f4e79" w:space="10" w:sz="4" w:themeColor="accent1" w:themeShade="000080" w:val="single"/>
        <w:bottom w:color="1f4e79" w:space="10" w:sz="4" w:themeColor="accent1" w:themeShade="000080" w:val="single"/>
      </w:pBdr>
      <w:spacing w:after="360" w:before="360"/>
      <w:ind w:left="864" w:right="864"/>
      <w:jc w:val="center"/>
    </w:pPr>
    <w:rPr>
      <w:i w:val="1"/>
      <w:iCs w:val="1"/>
      <w:color w:val="1f4e79" w:themeColor="accent1" w:themeShade="000080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45252"/>
    <w:rPr>
      <w:i w:val="1"/>
      <w:iCs w:val="1"/>
      <w:color w:val="1f4e79" w:themeColor="accent1" w:themeShade="000080"/>
    </w:rPr>
  </w:style>
  <w:style w:type="character" w:styleId="SubtleReference">
    <w:name w:val="Subtle Reference"/>
    <w:basedOn w:val="DefaultParagraphFont"/>
    <w:uiPriority w:val="31"/>
    <w:qFormat w:val="1"/>
    <w:rPr>
      <w:smallCaps w:val="1"/>
      <w:color w:val="5a5a5a" w:themeColor="text1" w:themeTint="0000A5"/>
    </w:rPr>
  </w:style>
  <w:style w:type="character" w:styleId="IntenseReference">
    <w:name w:val="Intense Reference"/>
    <w:basedOn w:val="DefaultParagraphFont"/>
    <w:uiPriority w:val="32"/>
    <w:qFormat w:val="1"/>
    <w:rsid w:val="00645252"/>
    <w:rPr>
      <w:b w:val="1"/>
      <w:bCs w:val="1"/>
      <w:caps w:val="0"/>
      <w:smallCaps w:val="1"/>
      <w:color w:val="1f4e79" w:themeColor="accent1" w:themeShade="000080"/>
      <w:spacing w:val="5"/>
    </w:rPr>
  </w:style>
  <w:style w:type="character" w:styleId="BookTitle">
    <w:name w:val="Book Title"/>
    <w:basedOn w:val="DefaultParagraphFont"/>
    <w:uiPriority w:val="33"/>
    <w:qFormat w:val="1"/>
    <w:rPr>
      <w:b w:val="1"/>
      <w:bCs w:val="1"/>
      <w:i w:val="1"/>
      <w:iCs w:val="1"/>
      <w:spacing w:val="5"/>
    </w:rPr>
  </w:style>
  <w:style w:type="character" w:styleId="Hyperlink">
    <w:name w:val="Hyperlink"/>
    <w:basedOn w:val="DefaultParagraphFont"/>
    <w:uiPriority w:val="99"/>
    <w:unhideWhenUsed w:val="1"/>
    <w:rsid w:val="00645252"/>
    <w:rPr>
      <w:color w:val="1f4e79" w:themeColor="accent1" w:themeShade="000080"/>
      <w:u w:val="single"/>
    </w:rPr>
  </w:style>
  <w:style w:type="character" w:styleId="FollowedHyperlink">
    <w:name w:val="FollowedHyperlink"/>
    <w:basedOn w:val="DefaultParagraphFont"/>
    <w:uiPriority w:val="99"/>
    <w:unhideWhenUsed w:val="1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645252"/>
    <w:pPr>
      <w:spacing w:after="200"/>
    </w:pPr>
    <w:rPr>
      <w:i w:val="1"/>
      <w:iCs w:val="1"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45252"/>
    <w:rPr>
      <w:rFonts w:ascii="Segoe UI" w:cs="Segoe UI" w:hAnsi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45252"/>
    <w:rPr>
      <w:rFonts w:ascii="Segoe UI" w:cs="Segoe UI" w:hAnsi="Segoe UI"/>
      <w:szCs w:val="18"/>
    </w:rPr>
  </w:style>
  <w:style w:type="paragraph" w:styleId="BlockText">
    <w:name w:val="Block Text"/>
    <w:basedOn w:val="Normal"/>
    <w:uiPriority w:val="99"/>
    <w:semiHidden w:val="1"/>
    <w:unhideWhenUsed w:val="1"/>
    <w:rsid w:val="00645252"/>
    <w:pPr>
      <w:pBdr>
        <w:top w:color="5b9bd5" w:frame="1" w:shadow="1" w:space="10" w:sz="2" w:themeColor="accent1" w:val="single"/>
        <w:left w:color="5b9bd5" w:frame="1" w:shadow="1" w:space="10" w:sz="2" w:themeColor="accent1" w:val="single"/>
        <w:bottom w:color="5b9bd5" w:frame="1" w:shadow="1" w:space="10" w:sz="2" w:themeColor="accent1" w:val="single"/>
        <w:right w:color="5b9bd5" w:frame="1" w:shadow="1" w:space="10" w:sz="2" w:themeColor="accent1" w:val="single"/>
      </w:pBdr>
      <w:ind w:left="1152" w:right="1152"/>
    </w:pPr>
    <w:rPr>
      <w:rFonts w:eastAsiaTheme="minorEastAsia"/>
      <w:i w:val="1"/>
      <w:iCs w:val="1"/>
      <w:color w:val="1f4e79" w:themeColor="accent1" w:themeShade="000080"/>
    </w:rPr>
  </w:style>
  <w:style w:type="paragraph" w:styleId="BodyText3">
    <w:name w:val="Body Text 3"/>
    <w:basedOn w:val="Normal"/>
    <w:link w:val="BodyText3Char"/>
    <w:uiPriority w:val="99"/>
    <w:semiHidden w:val="1"/>
    <w:unhideWhenUsed w:val="1"/>
    <w:rsid w:val="00645252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 w:val="1"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 w:val="1"/>
    <w:unhideWhenUsed w:val="1"/>
    <w:rsid w:val="00645252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 w:val="1"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645252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645252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645252"/>
    <w:rPr>
      <w:b w:val="1"/>
      <w:bCs w:val="1"/>
      <w:szCs w:val="20"/>
    </w:rPr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645252"/>
    <w:rPr>
      <w:rFonts w:ascii="Segoe UI" w:cs="Segoe UI" w:hAnsi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645252"/>
    <w:rPr>
      <w:rFonts w:ascii="Segoe UI" w:cs="Segoe UI" w:hAnsi="Segoe UI"/>
      <w:szCs w:val="16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645252"/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645252"/>
    <w:rPr>
      <w:szCs w:val="20"/>
    </w:rPr>
  </w:style>
  <w:style w:type="paragraph" w:styleId="EnvelopeReturn">
    <w:name w:val="envelope return"/>
    <w:basedOn w:val="Normal"/>
    <w:uiPriority w:val="99"/>
    <w:semiHidden w:val="1"/>
    <w:unhideWhenUsed w:val="1"/>
    <w:rsid w:val="00645252"/>
    <w:rPr>
      <w:rFonts w:asciiTheme="majorHAnsi" w:cstheme="majorBidi" w:eastAsiaTheme="majorEastAsia" w:hAnsiTheme="majorHAnsi"/>
      <w:szCs w:val="20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645252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645252"/>
    <w:rPr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645252"/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 w:val="1"/>
    <w:unhideWhenUsed w:val="1"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 w:val="1"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 w:val="1"/>
    <w:unhideWhenUsed w:val="1"/>
    <w:rsid w:val="00645252"/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 w:val="1"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 w:val="1"/>
    <w:rsid w:val="00645252"/>
    <w:rPr>
      <w:color w:val="3b3838" w:themeColor="background2" w:themeShade="000040"/>
    </w:rPr>
  </w:style>
  <w:style w:type="paragraph" w:styleId="Header">
    <w:name w:val="header"/>
    <w:basedOn w:val="Normal"/>
    <w:link w:val="HeaderChar"/>
    <w:uiPriority w:val="99"/>
    <w:semiHidden w:val="1"/>
    <w:unhideWhenUsed w:val="1"/>
    <w:rsid w:val="006D3D74"/>
  </w:style>
  <w:style w:type="character" w:styleId="HeaderChar" w:customStyle="1">
    <w:name w:val="Header Char"/>
    <w:basedOn w:val="DefaultParagraphFont"/>
    <w:link w:val="Header"/>
    <w:uiPriority w:val="99"/>
    <w:semiHidden w:val="1"/>
    <w:rsid w:val="006D3D74"/>
  </w:style>
  <w:style w:type="paragraph" w:styleId="Footer">
    <w:name w:val="footer"/>
    <w:basedOn w:val="Normal"/>
    <w:link w:val="FooterChar"/>
    <w:uiPriority w:val="99"/>
    <w:semiHidden w:val="1"/>
    <w:unhideWhenUsed w:val="1"/>
    <w:rsid w:val="006D3D74"/>
  </w:style>
  <w:style w:type="character" w:styleId="FooterChar" w:customStyle="1">
    <w:name w:val="Footer Char"/>
    <w:basedOn w:val="DefaultParagraphFont"/>
    <w:link w:val="Footer"/>
    <w:uiPriority w:val="99"/>
    <w:semiHidden w:val="1"/>
    <w:rsid w:val="006D3D74"/>
  </w:style>
  <w:style w:type="paragraph" w:styleId="TOC9">
    <w:name w:val="toc 9"/>
    <w:basedOn w:val="Normal"/>
    <w:next w:val="Normal"/>
    <w:autoRedefine w:val="1"/>
    <w:uiPriority w:val="39"/>
    <w:semiHidden w:val="1"/>
    <w:unhideWhenUsed w:val="1"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D12B1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a5a5a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cses.fi/problemset/task/1641" TargetMode="External"/><Relationship Id="rId11" Type="http://schemas.openxmlformats.org/officeDocument/2006/relationships/hyperlink" Target="https://cses.fi/problemset/task/1640" TargetMode="External"/><Relationship Id="rId10" Type="http://schemas.openxmlformats.org/officeDocument/2006/relationships/hyperlink" Target="https://cses.fi/problemset/task/1074" TargetMode="External"/><Relationship Id="rId21" Type="http://schemas.openxmlformats.org/officeDocument/2006/relationships/hyperlink" Target="https://cses.fi/problemset/task/1662" TargetMode="External"/><Relationship Id="rId13" Type="http://schemas.openxmlformats.org/officeDocument/2006/relationships/hyperlink" Target="https://cses.fi/problemset/task/2216" TargetMode="External"/><Relationship Id="rId12" Type="http://schemas.openxmlformats.org/officeDocument/2006/relationships/hyperlink" Target="https://cses.fi/problemset/task/218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ses.fi/problemset/task/1643" TargetMode="External"/><Relationship Id="rId15" Type="http://schemas.openxmlformats.org/officeDocument/2006/relationships/hyperlink" Target="https://cses.fi/problemset/task/1661" TargetMode="External"/><Relationship Id="rId14" Type="http://schemas.openxmlformats.org/officeDocument/2006/relationships/hyperlink" Target="https://cses.fi/problemset/task/1073" TargetMode="External"/><Relationship Id="rId17" Type="http://schemas.openxmlformats.org/officeDocument/2006/relationships/hyperlink" Target="https://cses.fi/problemset/task/1163" TargetMode="External"/><Relationship Id="rId16" Type="http://schemas.openxmlformats.org/officeDocument/2006/relationships/hyperlink" Target="https://cses.fi/problemset/task/2162" TargetMode="External"/><Relationship Id="rId5" Type="http://schemas.openxmlformats.org/officeDocument/2006/relationships/styles" Target="styles.xml"/><Relationship Id="rId19" Type="http://schemas.openxmlformats.org/officeDocument/2006/relationships/hyperlink" Target="https://cses.fi/problemset/task/1630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cses.fi/problemset/task/2168" TargetMode="External"/><Relationship Id="rId7" Type="http://schemas.openxmlformats.org/officeDocument/2006/relationships/hyperlink" Target="https://cses.fi/problemset/task/1619" TargetMode="External"/><Relationship Id="rId8" Type="http://schemas.openxmlformats.org/officeDocument/2006/relationships/hyperlink" Target="https://cses.fi/problemset/task/10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I6eYQt1ebHWLNHGxzDfPgM8NXg==">AMUW2mXLEPVM42ySBesDiRcjwKSXuMPyQV6DKQlKzMPvQUEuFjwUkcakyn0BkpBRU+N+dL0LbT6wMAam4BKwVKWOR+a9E2G517SI94f3hz2EN3EhbyJcWGs=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2022-08-29T15:03:00Z</dcterms:created>
  <dc:creator>KALINGA ABHISEK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