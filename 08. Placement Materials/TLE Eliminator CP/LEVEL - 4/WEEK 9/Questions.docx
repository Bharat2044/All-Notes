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https://codeforces.com/problemset/problem/510/C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https://cses.fi/problemset/task/1681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https://codeforces.com/contest/919/problem/D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https://cses.fi/problemset/task/1686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https://codeforces.com/contest/472/problem/D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https://www.spoj.com/problems/KOICOST/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https://atcoder.jp/contests/acl1/tasks/acl1_a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https://toph.co/p/unbelievable-array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https://codeforces.com/problemset/problem/609/E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https://codeforces.com/problemset/problem/25/D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https://github.com/xynister9/graphsntrees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919/problem/D" TargetMode="External"/><Relationship Id="rId10" Type="http://schemas.openxmlformats.org/officeDocument/2006/relationships/hyperlink" Target="https://cses.fi/problemset/task/1681" TargetMode="External"/><Relationship Id="rId13" Type="http://schemas.openxmlformats.org/officeDocument/2006/relationships/hyperlink" Target="https://codeforces.com/contest/472/problem/D" TargetMode="External"/><Relationship Id="rId12" Type="http://schemas.openxmlformats.org/officeDocument/2006/relationships/hyperlink" Target="https://cses.fi/problemset/task/16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76" TargetMode="External"/><Relationship Id="rId15" Type="http://schemas.openxmlformats.org/officeDocument/2006/relationships/hyperlink" Target="https://atcoder.jp/contests/acl1/tasks/acl1_a" TargetMode="External"/><Relationship Id="rId14" Type="http://schemas.openxmlformats.org/officeDocument/2006/relationships/hyperlink" Target="https://www.spoj.com/problems/KOICOST/" TargetMode="External"/><Relationship Id="rId17" Type="http://schemas.openxmlformats.org/officeDocument/2006/relationships/hyperlink" Target="https://codeforces.com/problemset/problem/609/E" TargetMode="External"/><Relationship Id="rId16" Type="http://schemas.openxmlformats.org/officeDocument/2006/relationships/hyperlink" Target="https://toph.co/p/unbelievable-array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xynister9/graphsntree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25/D" TargetMode="External"/><Relationship Id="rId7" Type="http://schemas.openxmlformats.org/officeDocument/2006/relationships/hyperlink" Target="https://codeforces.com/problemset/problem/510/C" TargetMode="External"/><Relationship Id="rId8" Type="http://schemas.openxmlformats.org/officeDocument/2006/relationships/hyperlink" Target="https://cses.fi/problemset/task/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C4K072yH/Z+BIBYQ3kxaNcTbw==">AMUW2mVrQd2LGIEo3NgqcJWDbWuZ/IxTcgz6BznXStfK8O/maL3PhLOo0QVsiOmVBVSpKvXKtvfQ3lKwPfg64QF9k0JDBOfnvN/7aI04Z8znktuKEJniVo4=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