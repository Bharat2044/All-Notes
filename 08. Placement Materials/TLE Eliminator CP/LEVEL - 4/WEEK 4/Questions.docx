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https://cses.fi/problemset/task/1633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https://cses.fi/problemset/task/1634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https://cses.fi/problemset/task/1635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https://cses.fi/problemset/task/1636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https://cses.fi/problemset/task/1637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https://cses.fi/problemset/task/1638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https://cses.fi/problemset/task/1158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https://cses.fi/problemset/task/1746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https://cses.fi/problemset/task/1639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https://cses.fi/problemset/task/1745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https://cses.fi/problemset/task/1744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https://cses.fi/problemset/task/1097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https://cses.fi/problemset/task/2413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https://cses.fi/problemset/task/1140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1f4e79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1f4e79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83569A"/>
  </w:style>
  <w:style w:type="paragraph" w:styleId="Heading1">
    <w:name w:val="heading 1"/>
    <w:basedOn w:val="Normal"/>
    <w:next w:val="Normal"/>
    <w:link w:val="Heading1Char"/>
    <w:uiPriority w:val="9"/>
    <w:qFormat w:val="1"/>
    <w:rsid w:val="006D3D74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1f4e79" w:themeColor="accent1" w:themeShade="0000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6D3D74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1f4e79" w:themeColor="accent1" w:themeShade="0000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6D3D74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6D3D74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006D3D74"/>
    <w:pPr>
      <w:keepNext w:val="1"/>
      <w:keepLines w:val="1"/>
      <w:spacing w:before="40"/>
      <w:outlineLvl w:val="4"/>
    </w:pPr>
    <w:rPr>
      <w:rFonts w:asciiTheme="majorHAnsi" w:cstheme="majorBidi" w:eastAsiaTheme="majorEastAsia" w:hAnsiTheme="majorHAnsi"/>
      <w:color w:val="1f4e79" w:themeColor="accent1" w:themeShade="000080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rsid w:val="006D3D74"/>
    <w:pPr>
      <w:keepNext w:val="1"/>
      <w:keepLines w:val="1"/>
      <w:spacing w:before="40"/>
      <w:outlineLvl w:val="5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rsid w:val="006D3D74"/>
    <w:pPr>
      <w:keepNext w:val="1"/>
      <w:keepLines w:val="1"/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rsid w:val="006D3D74"/>
    <w:pPr>
      <w:keepNext w:val="1"/>
      <w:keepLines w:val="1"/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rsid w:val="006D3D74"/>
    <w:pPr>
      <w:keepNext w:val="1"/>
      <w:keepLines w:val="1"/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6D3D74"/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character" w:styleId="Heading5Char" w:customStyle="1">
    <w:name w:val="Heading 5 Char"/>
    <w:basedOn w:val="DefaultParagraphFont"/>
    <w:link w:val="Heading5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color w:val="1f4d78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Heading8Char" w:customStyle="1">
    <w:name w:val="Heading 8 Char"/>
    <w:basedOn w:val="DefaultParagraphFont"/>
    <w:link w:val="Heading8"/>
    <w:uiPriority w:val="9"/>
    <w:rsid w:val="00645252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rsid w:val="00645252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paragraph" w:styleId="Title">
    <w:name w:val="Title"/>
    <w:basedOn w:val="Normal"/>
    <w:next w:val="Normal"/>
    <w:link w:val="TitleChar"/>
    <w:uiPriority w:val="10"/>
    <w:qFormat w:val="1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inorEastAsia"/>
      <w:color w:val="5a5a5a" w:themeColor="text1" w:themeTint="0000A5"/>
      <w:spacing w:val="15"/>
    </w:rPr>
  </w:style>
  <w:style w:type="character" w:styleId="SubtleEmphasis">
    <w:name w:val="Subtle Emphasis"/>
    <w:basedOn w:val="DefaultParagraphFont"/>
    <w:uiPriority w:val="19"/>
    <w:qFormat w:val="1"/>
    <w:rPr>
      <w:i w:val="1"/>
      <w:iCs w:val="1"/>
      <w:color w:val="404040" w:themeColor="text1" w:themeTint="0000BF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character" w:styleId="IntenseEmphasis">
    <w:name w:val="Intense Emphasis"/>
    <w:basedOn w:val="DefaultParagraphFont"/>
    <w:uiPriority w:val="21"/>
    <w:qFormat w:val="1"/>
    <w:rsid w:val="00645252"/>
    <w:rPr>
      <w:i w:val="1"/>
      <w:iCs w:val="1"/>
      <w:color w:val="1f4e79" w:themeColor="accent1" w:themeShade="000080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404040" w:themeColor="text1" w:themeTint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645252"/>
    <w:pPr>
      <w:pBdr>
        <w:top w:color="1f4e79" w:space="10" w:sz="4" w:themeColor="accent1" w:themeShade="000080" w:val="single"/>
        <w:bottom w:color="1f4e79" w:space="10" w:sz="4" w:themeColor="accent1" w:themeShade="000080" w:val="single"/>
      </w:pBdr>
      <w:spacing w:after="360" w:before="360"/>
      <w:ind w:left="864" w:right="864"/>
      <w:jc w:val="center"/>
    </w:pPr>
    <w:rPr>
      <w:i w:val="1"/>
      <w:iCs w:val="1"/>
      <w:color w:val="1f4e79" w:themeColor="accent1" w:themeShade="000080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45252"/>
    <w:rPr>
      <w:i w:val="1"/>
      <w:iCs w:val="1"/>
      <w:color w:val="1f4e79" w:themeColor="accent1" w:themeShade="000080"/>
    </w:rPr>
  </w:style>
  <w:style w:type="character" w:styleId="SubtleReference">
    <w:name w:val="Subtle Reference"/>
    <w:basedOn w:val="DefaultParagraphFont"/>
    <w:uiPriority w:val="31"/>
    <w:qFormat w:val="1"/>
    <w:rPr>
      <w:smallCaps w:val="1"/>
      <w:color w:val="5a5a5a" w:themeColor="text1" w:themeTint="0000A5"/>
    </w:rPr>
  </w:style>
  <w:style w:type="character" w:styleId="IntenseReference">
    <w:name w:val="Intense Reference"/>
    <w:basedOn w:val="DefaultParagraphFont"/>
    <w:uiPriority w:val="32"/>
    <w:qFormat w:val="1"/>
    <w:rsid w:val="00645252"/>
    <w:rPr>
      <w:b w:val="1"/>
      <w:bCs w:val="1"/>
      <w:caps w:val="0"/>
      <w:smallCaps w:val="1"/>
      <w:color w:val="1f4e79" w:themeColor="accent1" w:themeShade="000080"/>
      <w:spacing w:val="5"/>
    </w:rPr>
  </w:style>
  <w:style w:type="character" w:styleId="BookTitle">
    <w:name w:val="Book Title"/>
    <w:basedOn w:val="DefaultParagraphFont"/>
    <w:uiPriority w:val="33"/>
    <w:qFormat w:val="1"/>
    <w:rPr>
      <w:b w:val="1"/>
      <w:bCs w:val="1"/>
      <w:i w:val="1"/>
      <w:iCs w:val="1"/>
      <w:spacing w:val="5"/>
    </w:rPr>
  </w:style>
  <w:style w:type="character" w:styleId="Hyperlink">
    <w:name w:val="Hyperlink"/>
    <w:basedOn w:val="DefaultParagraphFont"/>
    <w:uiPriority w:val="99"/>
    <w:unhideWhenUsed w:val="1"/>
    <w:rsid w:val="00645252"/>
    <w:rPr>
      <w:color w:val="1f4e79" w:themeColor="accent1" w:themeShade="000080"/>
      <w:u w:val="single"/>
    </w:rPr>
  </w:style>
  <w:style w:type="character" w:styleId="FollowedHyperlink">
    <w:name w:val="FollowedHyperlink"/>
    <w:basedOn w:val="DefaultParagraphFont"/>
    <w:uiPriority w:val="99"/>
    <w:unhideWhenUsed w:val="1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645252"/>
    <w:pPr>
      <w:spacing w:after="200"/>
    </w:pPr>
    <w:rPr>
      <w:i w:val="1"/>
      <w:iCs w:val="1"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45252"/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45252"/>
    <w:rPr>
      <w:rFonts w:ascii="Segoe UI" w:cs="Segoe UI" w:hAnsi="Segoe UI"/>
      <w:szCs w:val="18"/>
    </w:rPr>
  </w:style>
  <w:style w:type="paragraph" w:styleId="BlockText">
    <w:name w:val="Block Text"/>
    <w:basedOn w:val="Normal"/>
    <w:uiPriority w:val="99"/>
    <w:semiHidden w:val="1"/>
    <w:unhideWhenUsed w:val="1"/>
    <w:rsid w:val="00645252"/>
    <w:pPr>
      <w:pBdr>
        <w:top w:color="5b9bd5" w:frame="1" w:shadow="1" w:space="10" w:sz="2" w:themeColor="accent1" w:val="single"/>
        <w:left w:color="5b9bd5" w:frame="1" w:shadow="1" w:space="10" w:sz="2" w:themeColor="accent1" w:val="single"/>
        <w:bottom w:color="5b9bd5" w:frame="1" w:shadow="1" w:space="10" w:sz="2" w:themeColor="accent1" w:val="single"/>
        <w:right w:color="5b9bd5" w:frame="1" w:shadow="1" w:space="10" w:sz="2" w:themeColor="accent1" w:val="single"/>
      </w:pBdr>
      <w:ind w:left="1152" w:right="1152"/>
    </w:pPr>
    <w:rPr>
      <w:rFonts w:eastAsiaTheme="minorEastAsia"/>
      <w:i w:val="1"/>
      <w:iCs w:val="1"/>
      <w:color w:val="1f4e79" w:themeColor="accent1" w:themeShade="000080"/>
    </w:rPr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645252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645252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645252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645252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645252"/>
    <w:rPr>
      <w:b w:val="1"/>
      <w:bCs w:val="1"/>
      <w:szCs w:val="20"/>
    </w:r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645252"/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645252"/>
    <w:rPr>
      <w:rFonts w:ascii="Segoe UI" w:cs="Segoe UI" w:hAnsi="Segoe UI"/>
      <w:szCs w:val="16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645252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645252"/>
    <w:rPr>
      <w:szCs w:val="20"/>
    </w:rPr>
  </w:style>
  <w:style w:type="paragraph" w:styleId="EnvelopeReturn">
    <w:name w:val="envelope return"/>
    <w:basedOn w:val="Normal"/>
    <w:uiPriority w:val="99"/>
    <w:semiHidden w:val="1"/>
    <w:unhideWhenUsed w:val="1"/>
    <w:rsid w:val="00645252"/>
    <w:rPr>
      <w:rFonts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645252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645252"/>
    <w:rPr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645252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 w:val="1"/>
    <w:unhideWhenUsed w:val="1"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645252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 w:val="1"/>
    <w:rsid w:val="00645252"/>
    <w:rPr>
      <w:color w:val="3b3838" w:themeColor="background2" w:themeShade="000040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6D3D74"/>
  </w:style>
  <w:style w:type="character" w:styleId="HeaderChar" w:customStyle="1">
    <w:name w:val="Header Char"/>
    <w:basedOn w:val="DefaultParagraphFont"/>
    <w:link w:val="Header"/>
    <w:uiPriority w:val="99"/>
    <w:semiHidden w:val="1"/>
    <w:rsid w:val="006D3D74"/>
  </w:style>
  <w:style w:type="paragraph" w:styleId="Footer">
    <w:name w:val="footer"/>
    <w:basedOn w:val="Normal"/>
    <w:link w:val="FooterChar"/>
    <w:uiPriority w:val="99"/>
    <w:semiHidden w:val="1"/>
    <w:unhideWhenUsed w:val="1"/>
    <w:rsid w:val="006D3D74"/>
  </w:style>
  <w:style w:type="character" w:styleId="FooterChar" w:customStyle="1">
    <w:name w:val="Footer Char"/>
    <w:basedOn w:val="DefaultParagraphFont"/>
    <w:link w:val="Footer"/>
    <w:uiPriority w:val="99"/>
    <w:semiHidden w:val="1"/>
    <w:rsid w:val="006D3D74"/>
  </w:style>
  <w:style w:type="paragraph" w:styleId="TOC9">
    <w:name w:val="toc 9"/>
    <w:basedOn w:val="Normal"/>
    <w:next w:val="Normal"/>
    <w:autoRedefine w:val="1"/>
    <w:uiPriority w:val="39"/>
    <w:semiHidden w:val="1"/>
    <w:unhideWhenUsed w:val="1"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D12B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a5a5a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ses.fi/problemset/task/1140" TargetMode="External"/><Relationship Id="rId11" Type="http://schemas.openxmlformats.org/officeDocument/2006/relationships/hyperlink" Target="https://cses.fi/problemset/task/1637" TargetMode="External"/><Relationship Id="rId10" Type="http://schemas.openxmlformats.org/officeDocument/2006/relationships/hyperlink" Target="https://cses.fi/problemset/task/1636" TargetMode="External"/><Relationship Id="rId13" Type="http://schemas.openxmlformats.org/officeDocument/2006/relationships/hyperlink" Target="https://cses.fi/problemset/task/1158" TargetMode="External"/><Relationship Id="rId12" Type="http://schemas.openxmlformats.org/officeDocument/2006/relationships/hyperlink" Target="https://cses.fi/problemset/task/163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ses.fi/problemset/task/1635" TargetMode="External"/><Relationship Id="rId15" Type="http://schemas.openxmlformats.org/officeDocument/2006/relationships/hyperlink" Target="https://cses.fi/problemset/task/1639" TargetMode="External"/><Relationship Id="rId14" Type="http://schemas.openxmlformats.org/officeDocument/2006/relationships/hyperlink" Target="https://cses.fi/problemset/task/1746" TargetMode="External"/><Relationship Id="rId17" Type="http://schemas.openxmlformats.org/officeDocument/2006/relationships/hyperlink" Target="https://cses.fi/problemset/task/1744" TargetMode="External"/><Relationship Id="rId16" Type="http://schemas.openxmlformats.org/officeDocument/2006/relationships/hyperlink" Target="https://cses.fi/problemset/task/1745" TargetMode="External"/><Relationship Id="rId5" Type="http://schemas.openxmlformats.org/officeDocument/2006/relationships/styles" Target="styles.xml"/><Relationship Id="rId19" Type="http://schemas.openxmlformats.org/officeDocument/2006/relationships/hyperlink" Target="https://cses.fi/problemset/task/2413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cses.fi/problemset/task/1097" TargetMode="External"/><Relationship Id="rId7" Type="http://schemas.openxmlformats.org/officeDocument/2006/relationships/hyperlink" Target="https://cses.fi/problemset/task/1633" TargetMode="External"/><Relationship Id="rId8" Type="http://schemas.openxmlformats.org/officeDocument/2006/relationships/hyperlink" Target="https://cses.fi/problemset/task/16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FtKk06XtjwdhKIo4U4Jn0a1zLg==">AMUW2mUshCM1N8AAyN0oFnyz5frCLmeXqmRsk28Y9rZQUlAkzimC/1lQnxcq5XB1O1jdhrQiwBSXoQsh4UqItDZAuD5Hkly9VBaM4/Hc4l8DCGl1UERHYQ4=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2022-08-29T15:03:00Z</dcterms:created>
  <dc:creator>KALINGA ABHISEK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