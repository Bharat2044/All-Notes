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https://www.spoj.com/problems/PT07Y/en/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https://cses.fi/problemset/task/1193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https://www.spoj.com/problems/ADACYCLE/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https://www.spoj.com/problems/BUGLIFE/en/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https://practice.geeksforgeeks.org/problems/find-the-number-of-islands/1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https://codeforces.com/contest/1365/problem/D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https://www.spoj.com/problems/KNMOVE/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https://codeforces.com/problemset/problem/1623/B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actice.geeksforgeeks.org/problems/find-the-number-of-islands/1" TargetMode="External"/><Relationship Id="rId10" Type="http://schemas.openxmlformats.org/officeDocument/2006/relationships/hyperlink" Target="https://www.spoj.com/problems/BUGLIFE/en/" TargetMode="External"/><Relationship Id="rId13" Type="http://schemas.openxmlformats.org/officeDocument/2006/relationships/hyperlink" Target="https://cses.fi/problemset/task/1132" TargetMode="External"/><Relationship Id="rId12" Type="http://schemas.openxmlformats.org/officeDocument/2006/relationships/hyperlink" Target="https://codeforces.com/problemset/problem/20/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poj.com/problems/ADACYCLE/" TargetMode="External"/><Relationship Id="rId15" Type="http://schemas.openxmlformats.org/officeDocument/2006/relationships/hyperlink" Target="https://www.spoj.com/problems/KNMOVE/" TargetMode="External"/><Relationship Id="rId14" Type="http://schemas.openxmlformats.org/officeDocument/2006/relationships/hyperlink" Target="https://codeforces.com/contest/1365/problem/D" TargetMode="External"/><Relationship Id="rId16" Type="http://schemas.openxmlformats.org/officeDocument/2006/relationships/hyperlink" Target="https://codeforces.com/problemset/problem/1623/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poj.com/problems/PT07Y/en/" TargetMode="External"/><Relationship Id="rId8" Type="http://schemas.openxmlformats.org/officeDocument/2006/relationships/hyperlink" Target="https://cses.fi/problemset/task/1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c99xLR8pNLciMoBIm9BPOIwUbA==">AMUW2mWiORxZnMBTGT/qASo04OSpeyPYLQOw4KyF7m7+Rz3HxUqSqZlJpQw3YjmgMxGFH/VAZRx6jUDI9fP8Yd1Wspkz354W6HkbSIfx1Bl0uZ1iDMl//DU=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