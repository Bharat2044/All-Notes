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https://codeforces.com/edu/course/2/lesson/5/2/practice/contest/279653/problem/A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https://codeforces.com/edu/course/2/lesson/5/2/practice/contest/279653/problem/B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https://codeforces.com/edu/course/2/lesson/5/2/practice/contest/279653/problem/C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edu/course/2/lesson/5/2/practice/contest/279653/problem/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edu/course/2/lesson/5/2/practice/contest/279653/problem/A" TargetMode="External"/><Relationship Id="rId8" Type="http://schemas.openxmlformats.org/officeDocument/2006/relationships/hyperlink" Target="https://codeforces.com/edu/course/2/lesson/5/2/practice/contest/27965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t8yaAbKOkRcFV7MbLbbU+0aSw==">AMUW2mWUTLg0TAZWJDDuZTt0Fia1L081UoHxEY5oD5epXxe2tqXfiA66za/KRLB/3vKvayoS1QdOmaodIYzhDdr36NWJJPdsjkSwdIP5xxwDewj3PsvKFoY=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