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https://leetcode.com/problems/minimum-xor-sum-of-two-arrays/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https://www.codechef.com/problems/TSHIRTS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https://codingcompetitions.withgoogle.com/kickstart/round/00000000008caea6/0000000000b76f44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https://codeforces.com/problemset/problem/1114/D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https://codeforces.com/problemset/problem/1381/B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https://codeforces.com/problemset/problem/983/B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https://codeforces.com/problemset/problem/1613/D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https://codeforces.com/problemset/problem/1077/F1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114/D" TargetMode="External"/><Relationship Id="rId10" Type="http://schemas.openxmlformats.org/officeDocument/2006/relationships/hyperlink" Target="https://codingcompetitions.withgoogle.com/kickstart/round/00000000008caea6/0000000000b76f44" TargetMode="External"/><Relationship Id="rId13" Type="http://schemas.openxmlformats.org/officeDocument/2006/relationships/hyperlink" Target="https://codeforces.com/problemset/problem/983/B" TargetMode="External"/><Relationship Id="rId12" Type="http://schemas.openxmlformats.org/officeDocument/2006/relationships/hyperlink" Target="https://codeforces.com/problemset/problem/1381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tcoder.jp/contests/dp/tasks/dp_o" TargetMode="External"/><Relationship Id="rId15" Type="http://schemas.openxmlformats.org/officeDocument/2006/relationships/hyperlink" Target="https://codeforces.com/problemset/problem/1077/F1" TargetMode="External"/><Relationship Id="rId14" Type="http://schemas.openxmlformats.org/officeDocument/2006/relationships/hyperlink" Target="https://codeforces.com/problemset/problem/1613/D" TargetMode="External"/><Relationship Id="rId16" Type="http://schemas.openxmlformats.org/officeDocument/2006/relationships/hyperlink" Target="https://codeforces.com/problemset/problem/700/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minimum-xor-sum-of-two-arrays/" TargetMode="External"/><Relationship Id="rId8" Type="http://schemas.openxmlformats.org/officeDocument/2006/relationships/hyperlink" Target="https://www.codechef.com/problems/TSHI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Bz7T/P825TtHFH+EvgymyFiLQ==">AMUW2mVSrx6k53nIPUC36h5W5WuTBa9igtjGARK1SylMX1+AuKTjcTTnE+LfzDMcWuR7DaNBY9ohboyoRTGuJdoIiDsPOnnAA4PSVTLoTIRo5SXcLKvpyVc=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