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https://codeforces.com/problemset/problem/913/B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https://codeforces.com/problemset/problem/981/C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https://codeforces.com/problemset/problem/580/C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https://codeforces.com/problemset/problem/763/A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https://codeforces.com/problemset/problem/1593/E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https://codeforces.com/problemset/problem/979/C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https://codeforces.com/problemset/problem/369/C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https://codeforces.com/problemset/problem/1363/C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 w:val="1"/>
    <w:unhideWhenUsed w:val="1"/>
    <w:rsid w:val="00C04C4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763/A" TargetMode="External"/><Relationship Id="rId10" Type="http://schemas.openxmlformats.org/officeDocument/2006/relationships/hyperlink" Target="https://cses.fi/problemset/task/1674" TargetMode="External"/><Relationship Id="rId13" Type="http://schemas.openxmlformats.org/officeDocument/2006/relationships/hyperlink" Target="https://cses.fi/problemset/task/1132" TargetMode="External"/><Relationship Id="rId12" Type="http://schemas.openxmlformats.org/officeDocument/2006/relationships/hyperlink" Target="https://codeforces.com/problemset/problem/1593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580/C" TargetMode="External"/><Relationship Id="rId15" Type="http://schemas.openxmlformats.org/officeDocument/2006/relationships/hyperlink" Target="https://cses.fi/problemset/task/1133" TargetMode="External"/><Relationship Id="rId14" Type="http://schemas.openxmlformats.org/officeDocument/2006/relationships/hyperlink" Target="https://codeforces.com/problemset/problem/979/C" TargetMode="External"/><Relationship Id="rId17" Type="http://schemas.openxmlformats.org/officeDocument/2006/relationships/hyperlink" Target="https://codeforces.com/problemset/problem/1143/C" TargetMode="External"/><Relationship Id="rId16" Type="http://schemas.openxmlformats.org/officeDocument/2006/relationships/hyperlink" Target="https://codeforces.com/problemset/problem/369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363/C" TargetMode="External"/><Relationship Id="rId7" Type="http://schemas.openxmlformats.org/officeDocument/2006/relationships/hyperlink" Target="https://codeforces.com/problemset/problem/913/B" TargetMode="External"/><Relationship Id="rId8" Type="http://schemas.openxmlformats.org/officeDocument/2006/relationships/hyperlink" Target="https://codeforces.com/problemset/problem/98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fzIwjNRASes41rhV85RHLEPUA==">AMUW2mUhkuL77l/VmdLazy9EHVragdrtPdz9tn0wmctXIgSNKVzntnacc32ci8ygzRAioks6/TcELKvzopbTjcl/6Bme5iK5oW+3WQTgsicJQTY2ZG9ydC0=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2022-08-22T14:49:00Z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