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https://leetcode.com/problems/letter-combinations-of-a-phone-number/description/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https://codingcompetitions.withgoogle.com/kickstart/round/00000000008cb33e/00000000009e762e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https://leetcode.com/problems/subsets-ii/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n-queens/" TargetMode="External"/><Relationship Id="rId10" Type="http://schemas.openxmlformats.org/officeDocument/2006/relationships/hyperlink" Target="https://leetcode.com/problems/letter-combinations-of-a-phone-number/description/" TargetMode="External"/><Relationship Id="rId13" Type="http://schemas.openxmlformats.org/officeDocument/2006/relationships/hyperlink" Target="https://leetcode.com/problems/palindrome-partitioning/" TargetMode="External"/><Relationship Id="rId12" Type="http://schemas.openxmlformats.org/officeDocument/2006/relationships/hyperlink" Target="https://leetcode.com/problems/combination-su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generate-parentheses/" TargetMode="External"/><Relationship Id="rId15" Type="http://schemas.openxmlformats.org/officeDocument/2006/relationships/hyperlink" Target="https://leetcode.com/problems/combination-sum-ii/" TargetMode="External"/><Relationship Id="rId14" Type="http://schemas.openxmlformats.org/officeDocument/2006/relationships/hyperlink" Target="https://codingcompetitions.withgoogle.com/kickstart/round/00000000008cb33e/00000000009e762e" TargetMode="External"/><Relationship Id="rId17" Type="http://schemas.openxmlformats.org/officeDocument/2006/relationships/hyperlink" Target="https://leetcode.com/problems/word-search/" TargetMode="External"/><Relationship Id="rId16" Type="http://schemas.openxmlformats.org/officeDocument/2006/relationships/hyperlink" Target="https://leetcode.com/problems/permutations-i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leetcode.com/problems/subsets-ii/" TargetMode="External"/><Relationship Id="rId7" Type="http://schemas.openxmlformats.org/officeDocument/2006/relationships/hyperlink" Target="https://leetcode.com/problems/permutations/" TargetMode="External"/><Relationship Id="rId8" Type="http://schemas.openxmlformats.org/officeDocument/2006/relationships/hyperlink" Target="https://leetcode.com/problems/sub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yUEykePjX+14kvXi/SuB94vpwQ==">AMUW2mUugMQMataHiXIvUfa8RHku94xhvRlVSW/LGrXOa36ws8LARUpW7JIzdkuNEc3+SPcJTk+LZXguu6o/NIk1Q5Dct3NuDuWh1aLeUcxjk0G/0u6ZhSE=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