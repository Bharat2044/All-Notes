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https://codeforces.com/group/MWSDmqGsZm/contest/223339/problem/A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https://codeforces.com/group/MWSDmqGsZm/contest/223339/problem/B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https://codeforces.com/group/MWSDmqGsZm/contest/223339/problem/C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https://codeforces.com/group/MWSDmqGsZm/contest/223339/problem/D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https://codeforces.com/group/MWSDmqGsZm/contest/223339/problem/E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https://codeforces.com/group/MWSDmqGsZm/contest/223339/problem/L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https://codeforces.com/group/MWSDmqGsZm/contest/223339/problem/P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https://codeforces.com/group/MWSDmqGsZm/contest/223339/problem/Q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https://codeforces.com/group/MWSDmqGsZm/contest/223339/problem/Y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https://cses.fi/problemset/task/1068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https://codeforces.com/group/MWSDmqGsZm/contest/223339/problem/O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https://codeforces.com/group/MWSDmqGsZm/contest/223339/problem/I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https://leetcode.com/problems/n-th-tribonacci-number/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https://codeforces.com/group/MWSDmqGsZm/contest/223339/problem/S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https://codeforces.com/group/MWSDmqGsZm/contest/223339/problem/V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https://binarysearch.com/problems/Phone-Number-Combinations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https://leetcode.com/problems/powx-n/description/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https://codeforces.com/problemset/problem/476/B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https://leetcode.com/problems/k-th-symbol-in-grammar/description/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https://cses.fi/problemset/task/1623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https://cses.fi/problemset/task/1624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https://leetcode.com/problems/different-ways-to-add-parentheses/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6D3D74"/>
  </w:style>
  <w:style w:type="paragraph" w:styleId="Footer">
    <w:name w:val="footer"/>
    <w:basedOn w:val="Normal"/>
    <w:link w:val="FooterChar"/>
    <w:uiPriority w:val="99"/>
    <w:semiHidden w:val="1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D12B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deforces.com/group/MWSDmqGsZm/contest/223339/problem/S" TargetMode="External"/><Relationship Id="rId22" Type="http://schemas.openxmlformats.org/officeDocument/2006/relationships/hyperlink" Target="https://binarysearch.com/problems/Phone-Number-Combinations" TargetMode="External"/><Relationship Id="rId21" Type="http://schemas.openxmlformats.org/officeDocument/2006/relationships/hyperlink" Target="https://codeforces.com/group/MWSDmqGsZm/contest/223339/problem/V" TargetMode="External"/><Relationship Id="rId24" Type="http://schemas.openxmlformats.org/officeDocument/2006/relationships/hyperlink" Target="https://codeforces.com/problemset/problem/476/B" TargetMode="External"/><Relationship Id="rId23" Type="http://schemas.openxmlformats.org/officeDocument/2006/relationships/hyperlink" Target="https://leetcode.com/problems/powx-n/descrip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ces.com/group/MWSDmqGsZm/contest/223339/problem/C" TargetMode="External"/><Relationship Id="rId26" Type="http://schemas.openxmlformats.org/officeDocument/2006/relationships/hyperlink" Target="https://cses.fi/problemset/task/1623" TargetMode="External"/><Relationship Id="rId25" Type="http://schemas.openxmlformats.org/officeDocument/2006/relationships/hyperlink" Target="https://leetcode.com/problems/k-th-symbol-in-grammar/description/" TargetMode="External"/><Relationship Id="rId28" Type="http://schemas.openxmlformats.org/officeDocument/2006/relationships/hyperlink" Target="https://leetcode.com/problems/different-ways-to-add-parentheses/" TargetMode="External"/><Relationship Id="rId27" Type="http://schemas.openxmlformats.org/officeDocument/2006/relationships/hyperlink" Target="https://cses.fi/problemset/task/1624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deforces.com/group/MWSDmqGsZm/contest/223339/problem/A" TargetMode="External"/><Relationship Id="rId8" Type="http://schemas.openxmlformats.org/officeDocument/2006/relationships/hyperlink" Target="https://codeforces.com/group/MWSDmqGsZm/contest/223339/problem/B" TargetMode="External"/><Relationship Id="rId11" Type="http://schemas.openxmlformats.org/officeDocument/2006/relationships/hyperlink" Target="https://codeforces.com/group/MWSDmqGsZm/contest/223339/problem/E" TargetMode="External"/><Relationship Id="rId10" Type="http://schemas.openxmlformats.org/officeDocument/2006/relationships/hyperlink" Target="https://codeforces.com/group/MWSDmqGsZm/contest/223339/problem/D" TargetMode="External"/><Relationship Id="rId13" Type="http://schemas.openxmlformats.org/officeDocument/2006/relationships/hyperlink" Target="https://codeforces.com/group/MWSDmqGsZm/contest/223339/problem/P" TargetMode="External"/><Relationship Id="rId12" Type="http://schemas.openxmlformats.org/officeDocument/2006/relationships/hyperlink" Target="https://codeforces.com/group/MWSDmqGsZm/contest/223339/problem/L" TargetMode="External"/><Relationship Id="rId15" Type="http://schemas.openxmlformats.org/officeDocument/2006/relationships/hyperlink" Target="https://codeforces.com/group/MWSDmqGsZm/contest/223339/problem/Y" TargetMode="External"/><Relationship Id="rId14" Type="http://schemas.openxmlformats.org/officeDocument/2006/relationships/hyperlink" Target="https://codeforces.com/group/MWSDmqGsZm/contest/223339/problem/Q" TargetMode="External"/><Relationship Id="rId17" Type="http://schemas.openxmlformats.org/officeDocument/2006/relationships/hyperlink" Target="https://codeforces.com/group/MWSDmqGsZm/contest/223339/problem/O" TargetMode="External"/><Relationship Id="rId16" Type="http://schemas.openxmlformats.org/officeDocument/2006/relationships/hyperlink" Target="https://cses.fi/problemset/task/1068" TargetMode="External"/><Relationship Id="rId19" Type="http://schemas.openxmlformats.org/officeDocument/2006/relationships/hyperlink" Target="https://leetcode.com/problems/n-th-tribonacci-number/" TargetMode="External"/><Relationship Id="rId18" Type="http://schemas.openxmlformats.org/officeDocument/2006/relationships/hyperlink" Target="https://codeforces.com/group/MWSDmqGsZm/contest/223339/problem/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Ryzb0udWJR/65J8HPBxHR6u+LA==">AMUW2mWpCKhB7FsJjpe2RHYFe9j+Bp8qmSojW+9aUvbK3cU6GPI2hR/c9/wmNVYqXWPoPGBbT8fX+SLvQ6e5wMiWb14gMDAp+Qg7cnM5RVTEqdaaASOJ70A=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2022-08-29T15:03:00Z</dcterms:created>
  <dc:creator>KALINGA ABHISEK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