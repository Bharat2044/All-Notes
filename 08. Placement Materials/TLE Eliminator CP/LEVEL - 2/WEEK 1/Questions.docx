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https://leetcode.com/problems/min-stack/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https://codeforces.com/problemset/problem/230/B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https://www.codechef.com/LRNDSA03/problems/SAVKONO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https://www.codechef.com/LRNDSA03/problems/CVOTE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https://leetcode.com/problems/kth-largest-element-in-a-stream/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https://codeforces.com/group/u3Ii79X3NY/contest/270254/problem/E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https://codeforces.com/group/c3FDl9EUi9/contest/263096/problem/I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https://codeforces.com/group/c3FDl9EUi9/contest/263722/problem/C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https://codeforces.com/problemset/problem/1345/B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https://www.codechef.com/LRNDSA03/problems/DPAIRS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https://leetcode.com/problems/minimum-value-to-get-positive-step-by-step-sum/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https://codeforces.com/group/u3Ii79X3NY/contest/272220/problem/A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https://www.codechef.com/LRNDSA03/problems/FENCE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https://codeforces.com/group/u3Ii79X3NY/contest/272220/problem/F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https://leetcode.com/problems/check-if-n-and-its-double-exist/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http://www.usaco.org/index.php?page=viewproblem2&amp;cpid=964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http://www.usaco.org/index.php?page=viewproblem2&amp;cpid=687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 w:val="1"/>
    <w:unhideWhenUsed w:val="1"/>
    <w:rsid w:val="00F50C83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group/u3Ii79X3NY/contest/272220/problem/F" TargetMode="External"/><Relationship Id="rId11" Type="http://schemas.openxmlformats.org/officeDocument/2006/relationships/hyperlink" Target="https://leetcode.com/problems/kth-largest-element-in-a-stream/" TargetMode="External"/><Relationship Id="rId22" Type="http://schemas.openxmlformats.org/officeDocument/2006/relationships/hyperlink" Target="http://www.usaco.org/index.php?page=viewproblem2&amp;cpid=964" TargetMode="External"/><Relationship Id="rId10" Type="http://schemas.openxmlformats.org/officeDocument/2006/relationships/hyperlink" Target="https://www.codechef.com/LRNDSA03/problems/CVOTE" TargetMode="External"/><Relationship Id="rId21" Type="http://schemas.openxmlformats.org/officeDocument/2006/relationships/hyperlink" Target="https://leetcode.com/problems/check-if-n-and-its-double-exist/" TargetMode="External"/><Relationship Id="rId13" Type="http://schemas.openxmlformats.org/officeDocument/2006/relationships/hyperlink" Target="https://codeforces.com/group/c3FDl9EUi9/contest/263096/problem/I" TargetMode="External"/><Relationship Id="rId12" Type="http://schemas.openxmlformats.org/officeDocument/2006/relationships/hyperlink" Target="https://codeforces.com/group/u3Ii79X3NY/contest/270254/problem/E" TargetMode="External"/><Relationship Id="rId23" Type="http://schemas.openxmlformats.org/officeDocument/2006/relationships/hyperlink" Target="http://www.usaco.org/index.php?page=viewproblem2&amp;cpid=68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hef.com/LRNDSA03/problems/SAVKONO" TargetMode="External"/><Relationship Id="rId15" Type="http://schemas.openxmlformats.org/officeDocument/2006/relationships/hyperlink" Target="https://codeforces.com/problemset/problem/1345/B" TargetMode="External"/><Relationship Id="rId14" Type="http://schemas.openxmlformats.org/officeDocument/2006/relationships/hyperlink" Target="https://codeforces.com/group/c3FDl9EUi9/contest/263722/problem/C" TargetMode="External"/><Relationship Id="rId17" Type="http://schemas.openxmlformats.org/officeDocument/2006/relationships/hyperlink" Target="https://leetcode.com/problems/minimum-value-to-get-positive-step-by-step-sum/" TargetMode="External"/><Relationship Id="rId16" Type="http://schemas.openxmlformats.org/officeDocument/2006/relationships/hyperlink" Target="https://www.codechef.com/LRNDSA03/problems/DPAIR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odechef.com/LRNDSA03/problems/FENCE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group/u3Ii79X3NY/contest/272220/problem/A" TargetMode="External"/><Relationship Id="rId7" Type="http://schemas.openxmlformats.org/officeDocument/2006/relationships/hyperlink" Target="https://leetcode.com/problems/min-stack/" TargetMode="External"/><Relationship Id="rId8" Type="http://schemas.openxmlformats.org/officeDocument/2006/relationships/hyperlink" Target="https://codeforces.com/problemset/problem/230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h3Pmcrn9ivEkQQdwo9TGmrM60g==">AMUW2mW053G/AqMsbhPNB+1oxiCMHkrsZb/XQNythfch652b+kF7tSprTIkmgnLt8AKZhV8lpQFMBFsEhnkrR/AbhTi8ZuInzISvVhX3uMghKLiWSD0o07Y=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2022-08-22T14:44:00Z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