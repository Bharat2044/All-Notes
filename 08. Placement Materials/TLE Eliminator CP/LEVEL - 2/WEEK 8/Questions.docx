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https://codeforces.com/problemset/problem/1612/C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https://cses.fi/problemset/task/1085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https://codeforces.com/contest/1538/problem/C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https://codeforces.com/edu/course/2/lesson/6/2/practice/contest/283932/problem/C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https://codeforces.com/contest/230/problem/B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https://codeforces.com/edu/course/2/lesson/6/2/practice/contest/283932/problem/B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https://codeforces.com/contest/702/problem/C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https://codeforces.com/contest/1201/problem/C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https://codeforces.com/problemset/problem/760/B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contest/230/problem/B" TargetMode="External"/><Relationship Id="rId10" Type="http://schemas.openxmlformats.org/officeDocument/2006/relationships/hyperlink" Target="https://codeforces.com/edu/course/2/lesson/6/2/practice/contest/283932/problem/C" TargetMode="External"/><Relationship Id="rId13" Type="http://schemas.openxmlformats.org/officeDocument/2006/relationships/hyperlink" Target="https://codeforces.com/contest/702/problem/C" TargetMode="External"/><Relationship Id="rId12" Type="http://schemas.openxmlformats.org/officeDocument/2006/relationships/hyperlink" Target="https://codeforces.com/edu/course/2/lesson/6/2/practice/contest/283932/problem/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contest/1538/problem/C" TargetMode="External"/><Relationship Id="rId15" Type="http://schemas.openxmlformats.org/officeDocument/2006/relationships/hyperlink" Target="https://codeforces.com/problemset/problem/760/B" TargetMode="External"/><Relationship Id="rId14" Type="http://schemas.openxmlformats.org/officeDocument/2006/relationships/hyperlink" Target="https://codeforces.com/contest/1201/problem/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forces.com/problemset/problem/1612/C" TargetMode="External"/><Relationship Id="rId8" Type="http://schemas.openxmlformats.org/officeDocument/2006/relationships/hyperlink" Target="https://cses.fi/problemset/task/1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WNllZqDebJ08y55YvCWIiPqzgQ==">AMUW2mW06MpvdPpy0iqlaltHRpSwvQg8cP8cbW5Eyk90qo5GEBpjzXkSq/ieNMz+mdt1GVFe3V/hNq5/54gqhhpCFYkE0XxyibcnCYd+0+NiXwV8gExtusI=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