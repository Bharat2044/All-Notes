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https://atcoder.jp/contests/abc125/tasks/abc125_c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https://www.codechef.com/submit/CHSQARR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https://www.codechef.com/problems/SNAKEEAT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https://atcoder.jp/contests/abc164/tasks/abc164_d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http://www.usaco.org/index.php?page=viewproblem2&amp;cpid=104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http://www.usaco.org/index.php?page=viewproblem2&amp;cpid=595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http://www.usaco.org/index.php?page=viewproblem2&amp;cpid=715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https://www.codechef.com/submit/MAXREMOV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https://www.hackerrank.com/contests/algoholic-contest-1/challenges/street-lights/problem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http://www.usaco.org/index.php?page=viewproblem2&amp;cpid=919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usaco.org/index.php?page=viewproblem2&amp;cpid=104" TargetMode="External"/><Relationship Id="rId10" Type="http://schemas.openxmlformats.org/officeDocument/2006/relationships/hyperlink" Target="https://atcoder.jp/contests/abc164/tasks/abc164_d" TargetMode="External"/><Relationship Id="rId13" Type="http://schemas.openxmlformats.org/officeDocument/2006/relationships/hyperlink" Target="http://www.usaco.org/index.php?page=viewproblem2&amp;cpid=715" TargetMode="External"/><Relationship Id="rId12" Type="http://schemas.openxmlformats.org/officeDocument/2006/relationships/hyperlink" Target="http://www.usaco.org/index.php?page=viewproblem2&amp;cpid=59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hef.com/problems/SNAKEEAT" TargetMode="External"/><Relationship Id="rId15" Type="http://schemas.openxmlformats.org/officeDocument/2006/relationships/hyperlink" Target="https://www.hackerrank.com/contests/algoholic-contest-1/challenges/street-lights/problem" TargetMode="External"/><Relationship Id="rId14" Type="http://schemas.openxmlformats.org/officeDocument/2006/relationships/hyperlink" Target="https://www.codechef.com/submit/MAXREMOV" TargetMode="External"/><Relationship Id="rId16" Type="http://schemas.openxmlformats.org/officeDocument/2006/relationships/hyperlink" Target="http://www.usaco.org/index.php?page=viewproblem2&amp;cpid=91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tcoder.jp/contests/abc125/tasks/abc125_c" TargetMode="External"/><Relationship Id="rId8" Type="http://schemas.openxmlformats.org/officeDocument/2006/relationships/hyperlink" Target="https://www.codechef.com/submit/CHSQAR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ZUhuFRef0K7RK8GX8t83oyEXiQ==">AMUW2mX5LyL1t9lpZFdk+YkeXjdO58cw0CTdx/fMY4dDQ/7WudNxrX1mgSR+MjSERImqohigbDox7me9k7Z/DyBQqVUowbp0r/KwCIGp8errAPjjgvsjzss=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