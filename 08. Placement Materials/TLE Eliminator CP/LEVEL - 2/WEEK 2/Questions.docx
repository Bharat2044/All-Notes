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f4e79"/>
            <w:u w:val="single"/>
            <w:rtl w:val="0"/>
          </w:rPr>
          <w:t xml:space="preserve">https://cses.fi/problemset/task/1621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f4e79"/>
            <w:u w:val="single"/>
            <w:rtl w:val="0"/>
          </w:rPr>
          <w:t xml:space="preserve">https://cses.fi/problemset/task/1619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f4e79"/>
            <w:u w:val="single"/>
            <w:rtl w:val="0"/>
          </w:rPr>
          <w:t xml:space="preserve">https://cses.fi/problemset/task/1645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https://leetcode.com/problems/two-sum/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https://cses.fi/problemset/task/1084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https://cses.fi/problemset/task/1141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https://codeforces.com/contest/1611/problem/C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https://cses.fi/problemset/task/1091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https://codeforces.com/problemset/problem/1520/D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https://cses.fi/problemset/task/1073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https://codeforces.com/contest/1617/problem/C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https://cses.fi/problemset/task/1641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https://cses.fi/problemset/task/1661/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C43F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ses.fi/problemset/task/1084" TargetMode="External"/><Relationship Id="rId10" Type="http://schemas.openxmlformats.org/officeDocument/2006/relationships/hyperlink" Target="https://leetcode.com/problems/two-sum/" TargetMode="External"/><Relationship Id="rId13" Type="http://schemas.openxmlformats.org/officeDocument/2006/relationships/hyperlink" Target="https://codeforces.com/contest/1611/problem/C" TargetMode="External"/><Relationship Id="rId12" Type="http://schemas.openxmlformats.org/officeDocument/2006/relationships/hyperlink" Target="https://cses.fi/problemset/task/114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es.fi/problemset/task/1645" TargetMode="External"/><Relationship Id="rId15" Type="http://schemas.openxmlformats.org/officeDocument/2006/relationships/hyperlink" Target="https://codeforces.com/problemset/problem/1520/D" TargetMode="External"/><Relationship Id="rId14" Type="http://schemas.openxmlformats.org/officeDocument/2006/relationships/hyperlink" Target="https://cses.fi/problemset/task/1091" TargetMode="External"/><Relationship Id="rId17" Type="http://schemas.openxmlformats.org/officeDocument/2006/relationships/hyperlink" Target="https://codeforces.com/contest/1617/problem/C" TargetMode="External"/><Relationship Id="rId16" Type="http://schemas.openxmlformats.org/officeDocument/2006/relationships/hyperlink" Target="https://cses.fi/problemset/task/1073" TargetMode="External"/><Relationship Id="rId5" Type="http://schemas.openxmlformats.org/officeDocument/2006/relationships/styles" Target="styles.xml"/><Relationship Id="rId19" Type="http://schemas.openxmlformats.org/officeDocument/2006/relationships/hyperlink" Target="https://cses.fi/problemset/task/1661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cses.fi/problemset/task/1641" TargetMode="External"/><Relationship Id="rId7" Type="http://schemas.openxmlformats.org/officeDocument/2006/relationships/hyperlink" Target="https://cses.fi/problemset/task/1621" TargetMode="External"/><Relationship Id="rId8" Type="http://schemas.openxmlformats.org/officeDocument/2006/relationships/hyperlink" Target="https://cses.fi/problemset/task/16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3lG8Qxl4Rvxl+mtcB4drei9xYg==">AMUW2mWtRO6VTkuqZQQn/AtCwBjrUJb7I5LUWM2z7JrXxVQZw+TC7JCkvvqmzfUQ36sFGrVGYnD9JunnA9bS5t7+vgj9zGqdTksnYBxOKLAkW1/lxrjnDVU=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2022-08-29T15:06:00Z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