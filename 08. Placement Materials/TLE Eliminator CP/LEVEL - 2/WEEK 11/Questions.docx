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https://codeforces.com/problemset/problem/1679/A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https://codeforces.com/problemset/problem/1475/A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https://codeforces.com/problemset/problem/1143/B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https://codeforces.com/problemset/problem/1471/A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https://codeforces.com/problemset/problem/1389/A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https://codeforces.com/problemset/problem/1474/B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https://atcoder.jp/contests/abc125/tasks/abc125_c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https://www.codechef.com/problems/GCDQ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https://cses.fi/problemset/task/1095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https://codeforces.com/problemset/problem/1294/C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https://codeforces.com/problemset/problem/230/B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https://codeforces.com/contest/797/problem/A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https://codeforces.com/problemset/problem/1360/D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problemset/problem/1389/A" TargetMode="External"/><Relationship Id="rId10" Type="http://schemas.openxmlformats.org/officeDocument/2006/relationships/hyperlink" Target="https://codeforces.com/problemset/problem/1471/A" TargetMode="External"/><Relationship Id="rId13" Type="http://schemas.openxmlformats.org/officeDocument/2006/relationships/hyperlink" Target="https://atcoder.jp/contests/abc125/tasks/abc125_c" TargetMode="External"/><Relationship Id="rId12" Type="http://schemas.openxmlformats.org/officeDocument/2006/relationships/hyperlink" Target="https://codeforces.com/problemset/problem/1474/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blemset/problem/1143/B" TargetMode="External"/><Relationship Id="rId15" Type="http://schemas.openxmlformats.org/officeDocument/2006/relationships/hyperlink" Target="https://cses.fi/problemset/task/1095" TargetMode="External"/><Relationship Id="rId14" Type="http://schemas.openxmlformats.org/officeDocument/2006/relationships/hyperlink" Target="https://www.codechef.com/problems/GCDQ" TargetMode="External"/><Relationship Id="rId17" Type="http://schemas.openxmlformats.org/officeDocument/2006/relationships/hyperlink" Target="https://codeforces.com/problemset/problem/230/B" TargetMode="External"/><Relationship Id="rId16" Type="http://schemas.openxmlformats.org/officeDocument/2006/relationships/hyperlink" Target="https://codeforces.com/problemset/problem/1294/C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deforces.com/problemset/problem/1360/D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codeforces.com/contest/797/problem/A" TargetMode="External"/><Relationship Id="rId7" Type="http://schemas.openxmlformats.org/officeDocument/2006/relationships/hyperlink" Target="https://codeforces.com/problemset/problem/1679/A" TargetMode="External"/><Relationship Id="rId8" Type="http://schemas.openxmlformats.org/officeDocument/2006/relationships/hyperlink" Target="https://codeforces.com/problemset/problem/1475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NGzghO+sOZiTsVylFwSmqZ30Yw==">AMUW2mVaTWpYo8pqqGy1iMTzl3l1TMJyajppJg9Y87HAexi5nm6yQUUORUcx0fkk2hpqprR1km5IvSLl8JTFB9uicHrbn7DjQPKojXQyS2DQEbvZhNcm8iQ=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