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f4e79"/>
            <w:u w:val="single"/>
            <w:rtl w:val="0"/>
          </w:rPr>
          <w:t xml:space="preserve">https://onlinejudge.org/index.php?option=com_onlinejudge&amp;Itemid=8&amp;page=show_problem&amp;problem=1045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f4e79"/>
            <w:u w:val="single"/>
            <w:rtl w:val="0"/>
          </w:rPr>
          <w:t xml:space="preserve">https://onlinejudge.org/index.php?option=com_onlinejudge&amp;Itemid=8&amp;page=show_problem&amp;problem=4628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f4e79"/>
            <w:u w:val="single"/>
            <w:rtl w:val="0"/>
          </w:rPr>
          <w:t xml:space="preserve">https://codeforces.com/gym/100963/attachments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https://codeforces.com/problemset/problem/582/A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https://codeforces.com/problemset/problem/576/A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https://codeforces.com/problemset/problem/1423/K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https://codeforces.com/problemset/problem/1305/C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https://codeforces.com/problemset/problem/1673/C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https://codeforces.com/problemset/problem/707/C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https://atcoder.jp/contests/abc148/tasks/abc148_e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https://atcoder.jp/contests/abc215/tasks/abc215_d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5C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576/A" TargetMode="External"/><Relationship Id="rId10" Type="http://schemas.openxmlformats.org/officeDocument/2006/relationships/hyperlink" Target="https://codeforces.com/problemset/problem/582/A" TargetMode="External"/><Relationship Id="rId13" Type="http://schemas.openxmlformats.org/officeDocument/2006/relationships/hyperlink" Target="https://codeforces.com/problemset/problem/1305/C" TargetMode="External"/><Relationship Id="rId12" Type="http://schemas.openxmlformats.org/officeDocument/2006/relationships/hyperlink" Target="https://codeforces.com/problemset/problem/1423/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ym/100963/attachments" TargetMode="External"/><Relationship Id="rId15" Type="http://schemas.openxmlformats.org/officeDocument/2006/relationships/hyperlink" Target="https://codeforces.com/problemset/problem/1342/C" TargetMode="External"/><Relationship Id="rId14" Type="http://schemas.openxmlformats.org/officeDocument/2006/relationships/hyperlink" Target="https://codeforces.com/problemset/problem/1673/C" TargetMode="External"/><Relationship Id="rId17" Type="http://schemas.openxmlformats.org/officeDocument/2006/relationships/hyperlink" Target="https://codeforces.com/problemset/problem/707/C" TargetMode="External"/><Relationship Id="rId16" Type="http://schemas.openxmlformats.org/officeDocument/2006/relationships/hyperlink" Target="https://codeforces.com/problemset/problem/1396/A" TargetMode="External"/><Relationship Id="rId5" Type="http://schemas.openxmlformats.org/officeDocument/2006/relationships/styles" Target="styles.xml"/><Relationship Id="rId19" Type="http://schemas.openxmlformats.org/officeDocument/2006/relationships/hyperlink" Target="https://atcoder.jp/contests/abc215/tasks/abc215_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tcoder.jp/contests/abc148/tasks/abc148_e" TargetMode="External"/><Relationship Id="rId7" Type="http://schemas.openxmlformats.org/officeDocument/2006/relationships/hyperlink" Target="https://onlinejudge.org/index.php?option=com_onlinejudge&amp;Itemid=8&amp;page=show_problem&amp;problem=1045" TargetMode="External"/><Relationship Id="rId8" Type="http://schemas.openxmlformats.org/officeDocument/2006/relationships/hyperlink" Target="https://onlinejudge.org/index.php?option=com_onlinejudge&amp;Itemid=8&amp;page=show_problem&amp;problem=4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TiQ/sUPEvGk7dEM0CfcPktAe1w==">AMUW2mXVRY6ZO/iuH7LMOit3rxwgFVOA6ixpWYveh6UtWr2DNWviT/VazcDP2BpFkKq4J/wH+ZDEe6l+oIyAbBUTnF0ZTLPX0+MzeLRJQw676t59c6Rd28E=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2022-08-29T15:05:00Z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