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https://www.spoj.com/problems/PT07Y/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https://cses.fi/problemset/task/1666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https://cses.fi/problemset/task/1667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https://www.spoj.com/problems/MAKEMAZE/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https://www.spoj.com/problems/ABCPATH/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https://codeforces.com/problemset/problem/580/C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https://cses.fi/problemset/task/1668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poj.com/problems/MAKEMAZE/" TargetMode="External"/><Relationship Id="rId10" Type="http://schemas.openxmlformats.org/officeDocument/2006/relationships/hyperlink" Target="https://cses.fi/problemset/task/1193" TargetMode="External"/><Relationship Id="rId13" Type="http://schemas.openxmlformats.org/officeDocument/2006/relationships/hyperlink" Target="https://codeforces.com/problemset/problem/580/C" TargetMode="External"/><Relationship Id="rId12" Type="http://schemas.openxmlformats.org/officeDocument/2006/relationships/hyperlink" Target="https://www.spoj.com/problems/ABCPAT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667" TargetMode="External"/><Relationship Id="rId15" Type="http://schemas.openxmlformats.org/officeDocument/2006/relationships/hyperlink" Target="https://cses.fi/problemset/task/1674" TargetMode="External"/><Relationship Id="rId14" Type="http://schemas.openxmlformats.org/officeDocument/2006/relationships/hyperlink" Target="https://cses.fi/problemset/task/1192" TargetMode="External"/><Relationship Id="rId16" Type="http://schemas.openxmlformats.org/officeDocument/2006/relationships/hyperlink" Target="https://cses.fi/problemset/task/166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poj.com/problems/PT07Y/" TargetMode="External"/><Relationship Id="rId8" Type="http://schemas.openxmlformats.org/officeDocument/2006/relationships/hyperlink" Target="https://cses.fi/problemset/task/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d6+JhaI1qnXBeKG1j8KbVww3AA==">AMUW2mXjXRWz3AvOB+fkNXJaboW4iHQnEpx6kdrx793TWxE9Q69P5GoGGPaFD6g6TA08l7E9izrInrjg56+CpM+V8FRuQ9O44QCi3upaDMGiCKPmEjAyRB0=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