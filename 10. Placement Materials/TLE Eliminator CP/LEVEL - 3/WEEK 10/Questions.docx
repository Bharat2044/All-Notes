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https://codeforces.com/problemset/problem/1272/D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https://codeforces.com/problemset/problem/1253/C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https://codeforces.com/problemset/problem/1633/D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288/C" TargetMode="External"/><Relationship Id="rId10" Type="http://schemas.openxmlformats.org/officeDocument/2006/relationships/hyperlink" Target="https://codeforces.com/problemset/problem/166/E" TargetMode="External"/><Relationship Id="rId13" Type="http://schemas.openxmlformats.org/officeDocument/2006/relationships/hyperlink" Target="https://codeforces.com/problemset/problem/1253/C" TargetMode="External"/><Relationship Id="rId12" Type="http://schemas.openxmlformats.org/officeDocument/2006/relationships/hyperlink" Target="https://atcoder.jp/contests/dp/tasks/dp_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272/D" TargetMode="External"/><Relationship Id="rId15" Type="http://schemas.openxmlformats.org/officeDocument/2006/relationships/hyperlink" Target="https://codeforces.com/problemset/problem/1498/C" TargetMode="External"/><Relationship Id="rId14" Type="http://schemas.openxmlformats.org/officeDocument/2006/relationships/hyperlink" Target="https://atcoder.jp/contests/dp/tasks/dp_e" TargetMode="External"/><Relationship Id="rId16" Type="http://schemas.openxmlformats.org/officeDocument/2006/relationships/hyperlink" Target="https://codeforces.com/problemset/problem/1633/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es.fi/problemset/task/1746" TargetMode="External"/><Relationship Id="rId8" Type="http://schemas.openxmlformats.org/officeDocument/2006/relationships/hyperlink" Target="https://cses.fi/problemset/task/1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8Z9PeG9+hMEdo6ae6DOwD8OtQ==">AMUW2mXB996v5e/iQQw98ai4ac43Pf5l5c0QKE4P6T9J17a+nXgQQCDIqnfvd3ZEsfvLKcAjfpHtWN+LiCJmHjEtybZ1pq6vlwG9sT1zgA4ov/dym9f6ydA=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