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https://codeforces.com/edu/course/2/lesson/6/2/practice/contest/283932/problem/A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https://codeforces.com/edu/course/2/lesson/6/2/practice/contest/283932/problem/B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https://cses.fi/problemset/task/1620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https://www.interviewbit.com/problems/allocate-books/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https://cses.fi/problemset/task/1085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https://www.spoj.com/problems/AGGRCOW/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https://cses.fi/problemset/task/2422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https://codeforces.com/problemset/problem/1610/C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https://codeforces.com/problemset/problem/1622/C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https://codeforces.com/problemset/problem/1619/D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https://codeforces.com/problemset/problem/1623/C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https://codeforces.com/contest/847/problem/B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1f4e79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1f4e79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83569A"/>
  </w:style>
  <w:style w:type="paragraph" w:styleId="Heading1">
    <w:name w:val="heading 1"/>
    <w:basedOn w:val="Normal"/>
    <w:next w:val="Normal"/>
    <w:link w:val="Heading1Char"/>
    <w:uiPriority w:val="9"/>
    <w:qFormat w:val="1"/>
    <w:rsid w:val="006D3D74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1f4e79" w:themeColor="accent1" w:themeShade="0000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6D3D74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1f4e79" w:themeColor="accent1" w:themeShade="0000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6D3D74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6D3D74"/>
    <w:pPr>
      <w:keepNext w:val="1"/>
      <w:keepLines w:val="1"/>
      <w:spacing w:before="40"/>
      <w:outlineLvl w:val="3"/>
    </w:pPr>
    <w:rPr>
      <w:rFonts w:asciiTheme="majorHAnsi" w:cstheme="majorBidi" w:eastAsiaTheme="majorEastAsia" w:hAnsiTheme="majorHAnsi"/>
      <w:i w:val="1"/>
      <w:iCs w:val="1"/>
      <w:color w:val="1f4e79" w:themeColor="accent1" w:themeShade="000080"/>
    </w:rPr>
  </w:style>
  <w:style w:type="paragraph" w:styleId="Heading5">
    <w:name w:val="heading 5"/>
    <w:basedOn w:val="Normal"/>
    <w:next w:val="Normal"/>
    <w:link w:val="Heading5Char"/>
    <w:uiPriority w:val="9"/>
    <w:unhideWhenUsed w:val="1"/>
    <w:qFormat w:val="1"/>
    <w:rsid w:val="006D3D74"/>
    <w:pPr>
      <w:keepNext w:val="1"/>
      <w:keepLines w:val="1"/>
      <w:spacing w:before="40"/>
      <w:outlineLvl w:val="4"/>
    </w:pPr>
    <w:rPr>
      <w:rFonts w:asciiTheme="majorHAnsi" w:cstheme="majorBidi" w:eastAsiaTheme="majorEastAsia" w:hAnsiTheme="majorHAnsi"/>
      <w:color w:val="1f4e79" w:themeColor="accent1" w:themeShade="000080"/>
    </w:rPr>
  </w:style>
  <w:style w:type="paragraph" w:styleId="Heading6">
    <w:name w:val="heading 6"/>
    <w:basedOn w:val="Normal"/>
    <w:next w:val="Normal"/>
    <w:link w:val="Heading6Char"/>
    <w:uiPriority w:val="9"/>
    <w:unhideWhenUsed w:val="1"/>
    <w:qFormat w:val="1"/>
    <w:rsid w:val="006D3D74"/>
    <w:pPr>
      <w:keepNext w:val="1"/>
      <w:keepLines w:val="1"/>
      <w:spacing w:before="40"/>
      <w:outlineLvl w:val="5"/>
    </w:pPr>
    <w:rPr>
      <w:rFonts w:asciiTheme="majorHAnsi" w:cstheme="majorBidi" w:eastAsiaTheme="majorEastAsia" w:hAnsiTheme="majorHAnsi"/>
      <w:color w:val="1f4d78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unhideWhenUsed w:val="1"/>
    <w:qFormat w:val="1"/>
    <w:rsid w:val="006D3D74"/>
    <w:pPr>
      <w:keepNext w:val="1"/>
      <w:keepLines w:val="1"/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paragraph" w:styleId="Heading8">
    <w:name w:val="heading 8"/>
    <w:basedOn w:val="Normal"/>
    <w:next w:val="Normal"/>
    <w:link w:val="Heading8Char"/>
    <w:uiPriority w:val="9"/>
    <w:unhideWhenUsed w:val="1"/>
    <w:qFormat w:val="1"/>
    <w:rsid w:val="006D3D74"/>
    <w:pPr>
      <w:keepNext w:val="1"/>
      <w:keepLines w:val="1"/>
      <w:spacing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 w:val="1"/>
    <w:qFormat w:val="1"/>
    <w:rsid w:val="006D3D74"/>
    <w:pPr>
      <w:keepNext w:val="1"/>
      <w:keepLines w:val="1"/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D3D74"/>
    <w:rPr>
      <w:rFonts w:asciiTheme="majorHAnsi" w:cstheme="majorBidi" w:eastAsiaTheme="majorEastAsia" w:hAnsiTheme="majorHAnsi"/>
      <w:color w:val="1f4e79" w:themeColor="accent1" w:themeShade="000080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D3D74"/>
    <w:rPr>
      <w:rFonts w:asciiTheme="majorHAnsi" w:cstheme="majorBidi" w:eastAsiaTheme="majorEastAsia" w:hAnsiTheme="majorHAnsi"/>
      <w:color w:val="1f4e79" w:themeColor="accent1" w:themeShade="000080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6D3D74"/>
    <w:rPr>
      <w:rFonts w:asciiTheme="majorHAnsi" w:cstheme="majorBidi" w:eastAsiaTheme="majorEastAsia" w:hAnsiTheme="majorHAnsi"/>
      <w:i w:val="1"/>
      <w:iCs w:val="1"/>
      <w:color w:val="1f4e79" w:themeColor="accent1" w:themeShade="000080"/>
    </w:rPr>
  </w:style>
  <w:style w:type="character" w:styleId="Heading5Char" w:customStyle="1">
    <w:name w:val="Heading 5 Char"/>
    <w:basedOn w:val="DefaultParagraphFont"/>
    <w:link w:val="Heading5"/>
    <w:uiPriority w:val="9"/>
    <w:rsid w:val="006D3D74"/>
    <w:rPr>
      <w:rFonts w:asciiTheme="majorHAnsi" w:cstheme="majorBidi" w:eastAsiaTheme="majorEastAsia" w:hAnsiTheme="majorHAnsi"/>
      <w:color w:val="1f4e79" w:themeColor="accent1" w:themeShade="000080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color w:val="1f4d78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character" w:styleId="Heading8Char" w:customStyle="1">
    <w:name w:val="Heading 8 Char"/>
    <w:basedOn w:val="DefaultParagraphFont"/>
    <w:link w:val="Heading8"/>
    <w:uiPriority w:val="9"/>
    <w:rsid w:val="00645252"/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rsid w:val="00645252"/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paragraph" w:styleId="Title">
    <w:name w:val="Title"/>
    <w:basedOn w:val="Normal"/>
    <w:next w:val="Normal"/>
    <w:link w:val="TitleChar"/>
    <w:uiPriority w:val="10"/>
    <w:qFormat w:val="1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pPr>
      <w:numPr>
        <w:ilvl w:val="1"/>
      </w:numPr>
    </w:pPr>
    <w:rPr>
      <w:rFonts w:eastAsiaTheme="minorEastAsia"/>
      <w:color w:val="5a5a5a" w:themeColor="text1" w:themeTint="0000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inorEastAsia"/>
      <w:color w:val="5a5a5a" w:themeColor="text1" w:themeTint="0000A5"/>
      <w:spacing w:val="15"/>
    </w:rPr>
  </w:style>
  <w:style w:type="character" w:styleId="SubtleEmphasis">
    <w:name w:val="Subtle Emphasis"/>
    <w:basedOn w:val="DefaultParagraphFont"/>
    <w:uiPriority w:val="19"/>
    <w:qFormat w:val="1"/>
    <w:rPr>
      <w:i w:val="1"/>
      <w:iCs w:val="1"/>
      <w:color w:val="404040" w:themeColor="text1" w:themeTint="0000BF"/>
    </w:rPr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character" w:styleId="IntenseEmphasis">
    <w:name w:val="Intense Emphasis"/>
    <w:basedOn w:val="DefaultParagraphFont"/>
    <w:uiPriority w:val="21"/>
    <w:qFormat w:val="1"/>
    <w:rsid w:val="00645252"/>
    <w:rPr>
      <w:i w:val="1"/>
      <w:iCs w:val="1"/>
      <w:color w:val="1f4e79" w:themeColor="accent1" w:themeShade="000080"/>
    </w:rPr>
  </w:style>
  <w:style w:type="character" w:styleId="Strong">
    <w:name w:val="Strong"/>
    <w:basedOn w:val="DefaultParagraphFont"/>
    <w:uiPriority w:val="22"/>
    <w:qFormat w:val="1"/>
    <w:rPr>
      <w:b w:val="1"/>
      <w:bCs w:val="1"/>
    </w:rPr>
  </w:style>
  <w:style w:type="paragraph" w:styleId="Quote">
    <w:name w:val="Quote"/>
    <w:basedOn w:val="Normal"/>
    <w:next w:val="Normal"/>
    <w:link w:val="QuoteChar"/>
    <w:uiPriority w:val="29"/>
    <w:qFormat w:val="1"/>
    <w:pPr>
      <w:spacing w:before="200"/>
      <w:ind w:left="864" w:right="864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Pr>
      <w:i w:val="1"/>
      <w:iCs w:val="1"/>
      <w:color w:val="404040" w:themeColor="text1" w:themeTint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645252"/>
    <w:pPr>
      <w:pBdr>
        <w:top w:color="1f4e79" w:space="10" w:sz="4" w:themeColor="accent1" w:themeShade="000080" w:val="single"/>
        <w:bottom w:color="1f4e79" w:space="10" w:sz="4" w:themeColor="accent1" w:themeShade="000080" w:val="single"/>
      </w:pBdr>
      <w:spacing w:after="360" w:before="360"/>
      <w:ind w:left="864" w:right="864"/>
      <w:jc w:val="center"/>
    </w:pPr>
    <w:rPr>
      <w:i w:val="1"/>
      <w:iCs w:val="1"/>
      <w:color w:val="1f4e79" w:themeColor="accent1" w:themeShade="000080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45252"/>
    <w:rPr>
      <w:i w:val="1"/>
      <w:iCs w:val="1"/>
      <w:color w:val="1f4e79" w:themeColor="accent1" w:themeShade="000080"/>
    </w:rPr>
  </w:style>
  <w:style w:type="character" w:styleId="SubtleReference">
    <w:name w:val="Subtle Reference"/>
    <w:basedOn w:val="DefaultParagraphFont"/>
    <w:uiPriority w:val="31"/>
    <w:qFormat w:val="1"/>
    <w:rPr>
      <w:smallCaps w:val="1"/>
      <w:color w:val="5a5a5a" w:themeColor="text1" w:themeTint="0000A5"/>
    </w:rPr>
  </w:style>
  <w:style w:type="character" w:styleId="IntenseReference">
    <w:name w:val="Intense Reference"/>
    <w:basedOn w:val="DefaultParagraphFont"/>
    <w:uiPriority w:val="32"/>
    <w:qFormat w:val="1"/>
    <w:rsid w:val="00645252"/>
    <w:rPr>
      <w:b w:val="1"/>
      <w:bCs w:val="1"/>
      <w:caps w:val="0"/>
      <w:smallCaps w:val="1"/>
      <w:color w:val="1f4e79" w:themeColor="accent1" w:themeShade="000080"/>
      <w:spacing w:val="5"/>
    </w:rPr>
  </w:style>
  <w:style w:type="character" w:styleId="BookTitle">
    <w:name w:val="Book Title"/>
    <w:basedOn w:val="DefaultParagraphFont"/>
    <w:uiPriority w:val="33"/>
    <w:qFormat w:val="1"/>
    <w:rPr>
      <w:b w:val="1"/>
      <w:bCs w:val="1"/>
      <w:i w:val="1"/>
      <w:iCs w:val="1"/>
      <w:spacing w:val="5"/>
    </w:rPr>
  </w:style>
  <w:style w:type="character" w:styleId="Hyperlink">
    <w:name w:val="Hyperlink"/>
    <w:basedOn w:val="DefaultParagraphFont"/>
    <w:uiPriority w:val="99"/>
    <w:unhideWhenUsed w:val="1"/>
    <w:rsid w:val="00645252"/>
    <w:rPr>
      <w:color w:val="1f4e79" w:themeColor="accent1" w:themeShade="000080"/>
      <w:u w:val="single"/>
    </w:rPr>
  </w:style>
  <w:style w:type="character" w:styleId="FollowedHyperlink">
    <w:name w:val="FollowedHyperlink"/>
    <w:basedOn w:val="DefaultParagraphFont"/>
    <w:uiPriority w:val="99"/>
    <w:unhideWhenUsed w:val="1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645252"/>
    <w:pPr>
      <w:spacing w:after="200"/>
    </w:pPr>
    <w:rPr>
      <w:i w:val="1"/>
      <w:iCs w:val="1"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45252"/>
    <w:rPr>
      <w:rFonts w:ascii="Segoe UI" w:cs="Segoe UI" w:hAnsi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45252"/>
    <w:rPr>
      <w:rFonts w:ascii="Segoe UI" w:cs="Segoe UI" w:hAnsi="Segoe UI"/>
      <w:szCs w:val="18"/>
    </w:rPr>
  </w:style>
  <w:style w:type="paragraph" w:styleId="BlockText">
    <w:name w:val="Block Text"/>
    <w:basedOn w:val="Normal"/>
    <w:uiPriority w:val="99"/>
    <w:semiHidden w:val="1"/>
    <w:unhideWhenUsed w:val="1"/>
    <w:rsid w:val="00645252"/>
    <w:pPr>
      <w:pBdr>
        <w:top w:color="5b9bd5" w:frame="1" w:shadow="1" w:space="10" w:sz="2" w:themeColor="accent1" w:val="single"/>
        <w:left w:color="5b9bd5" w:frame="1" w:shadow="1" w:space="10" w:sz="2" w:themeColor="accent1" w:val="single"/>
        <w:bottom w:color="5b9bd5" w:frame="1" w:shadow="1" w:space="10" w:sz="2" w:themeColor="accent1" w:val="single"/>
        <w:right w:color="5b9bd5" w:frame="1" w:shadow="1" w:space="10" w:sz="2" w:themeColor="accent1" w:val="single"/>
      </w:pBdr>
      <w:ind w:left="1152" w:right="1152"/>
    </w:pPr>
    <w:rPr>
      <w:rFonts w:eastAsiaTheme="minorEastAsia"/>
      <w:i w:val="1"/>
      <w:iCs w:val="1"/>
      <w:color w:val="1f4e79" w:themeColor="accent1" w:themeShade="000080"/>
    </w:rPr>
  </w:style>
  <w:style w:type="paragraph" w:styleId="BodyText3">
    <w:name w:val="Body Text 3"/>
    <w:basedOn w:val="Normal"/>
    <w:link w:val="BodyText3Char"/>
    <w:uiPriority w:val="99"/>
    <w:semiHidden w:val="1"/>
    <w:unhideWhenUsed w:val="1"/>
    <w:rsid w:val="00645252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 w:val="1"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 w:val="1"/>
    <w:unhideWhenUsed w:val="1"/>
    <w:rsid w:val="00645252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 w:val="1"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645252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645252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645252"/>
    <w:rPr>
      <w:b w:val="1"/>
      <w:bCs w:val="1"/>
      <w:szCs w:val="20"/>
    </w:rPr>
  </w:style>
  <w:style w:type="paragraph" w:styleId="DocumentMap">
    <w:name w:val="Document Map"/>
    <w:basedOn w:val="Normal"/>
    <w:link w:val="DocumentMapChar"/>
    <w:uiPriority w:val="99"/>
    <w:semiHidden w:val="1"/>
    <w:unhideWhenUsed w:val="1"/>
    <w:rsid w:val="00645252"/>
    <w:rPr>
      <w:rFonts w:ascii="Segoe UI" w:cs="Segoe UI" w:hAnsi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rsid w:val="00645252"/>
    <w:rPr>
      <w:rFonts w:ascii="Segoe UI" w:cs="Segoe UI" w:hAnsi="Segoe UI"/>
      <w:szCs w:val="16"/>
    </w:rPr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00645252"/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00645252"/>
    <w:rPr>
      <w:szCs w:val="20"/>
    </w:rPr>
  </w:style>
  <w:style w:type="paragraph" w:styleId="EnvelopeReturn">
    <w:name w:val="envelope return"/>
    <w:basedOn w:val="Normal"/>
    <w:uiPriority w:val="99"/>
    <w:semiHidden w:val="1"/>
    <w:unhideWhenUsed w:val="1"/>
    <w:rsid w:val="00645252"/>
    <w:rPr>
      <w:rFonts w:asciiTheme="majorHAnsi" w:cstheme="majorBidi" w:eastAsiaTheme="majorEastAsia" w:hAnsiTheme="majorHAnsi"/>
      <w:szCs w:val="20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645252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645252"/>
    <w:rPr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 w:val="1"/>
    <w:unhideWhenUsed w:val="1"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645252"/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 w:val="1"/>
    <w:unhideWhenUsed w:val="1"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 w:val="1"/>
    <w:unhideWhenUsed w:val="1"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 w:val="1"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 w:val="1"/>
    <w:unhideWhenUsed w:val="1"/>
    <w:rsid w:val="00645252"/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 w:val="1"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 w:val="1"/>
    <w:rsid w:val="00645252"/>
    <w:rPr>
      <w:color w:val="3b3838" w:themeColor="background2" w:themeShade="000040"/>
    </w:rPr>
  </w:style>
  <w:style w:type="paragraph" w:styleId="Header">
    <w:name w:val="header"/>
    <w:basedOn w:val="Normal"/>
    <w:link w:val="HeaderChar"/>
    <w:uiPriority w:val="99"/>
    <w:semiHidden w:val="1"/>
    <w:unhideWhenUsed w:val="1"/>
    <w:rsid w:val="006D3D74"/>
  </w:style>
  <w:style w:type="character" w:styleId="HeaderChar" w:customStyle="1">
    <w:name w:val="Header Char"/>
    <w:basedOn w:val="DefaultParagraphFont"/>
    <w:link w:val="Header"/>
    <w:uiPriority w:val="99"/>
    <w:semiHidden w:val="1"/>
    <w:rsid w:val="006D3D74"/>
  </w:style>
  <w:style w:type="paragraph" w:styleId="Footer">
    <w:name w:val="footer"/>
    <w:basedOn w:val="Normal"/>
    <w:link w:val="FooterChar"/>
    <w:uiPriority w:val="99"/>
    <w:semiHidden w:val="1"/>
    <w:unhideWhenUsed w:val="1"/>
    <w:rsid w:val="006D3D74"/>
  </w:style>
  <w:style w:type="character" w:styleId="FooterChar" w:customStyle="1">
    <w:name w:val="Footer Char"/>
    <w:basedOn w:val="DefaultParagraphFont"/>
    <w:link w:val="Footer"/>
    <w:uiPriority w:val="99"/>
    <w:semiHidden w:val="1"/>
    <w:rsid w:val="006D3D74"/>
  </w:style>
  <w:style w:type="paragraph" w:styleId="TOC9">
    <w:name w:val="toc 9"/>
    <w:basedOn w:val="Normal"/>
    <w:next w:val="Normal"/>
    <w:autoRedefine w:val="1"/>
    <w:uiPriority w:val="39"/>
    <w:semiHidden w:val="1"/>
    <w:unhideWhenUsed w:val="1"/>
    <w:rsid w:val="0083569A"/>
    <w:pPr>
      <w:spacing w:after="120"/>
      <w:ind w:left="1757"/>
    </w:p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D12B1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a5a5a"/>
    </w:rPr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ses.fi/problemset/task/1085" TargetMode="External"/><Relationship Id="rId10" Type="http://schemas.openxmlformats.org/officeDocument/2006/relationships/hyperlink" Target="https://www.interviewbit.com/problems/allocate-books/" TargetMode="External"/><Relationship Id="rId13" Type="http://schemas.openxmlformats.org/officeDocument/2006/relationships/hyperlink" Target="https://cses.fi/problemset/task/2422" TargetMode="External"/><Relationship Id="rId12" Type="http://schemas.openxmlformats.org/officeDocument/2006/relationships/hyperlink" Target="https://www.spoj.com/problems/AGGRCOW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ses.fi/problemset/task/1620" TargetMode="External"/><Relationship Id="rId15" Type="http://schemas.openxmlformats.org/officeDocument/2006/relationships/hyperlink" Target="https://codeforces.com/problemset/problem/1622/C" TargetMode="External"/><Relationship Id="rId14" Type="http://schemas.openxmlformats.org/officeDocument/2006/relationships/hyperlink" Target="https://codeforces.com/problemset/problem/1610/C" TargetMode="External"/><Relationship Id="rId17" Type="http://schemas.openxmlformats.org/officeDocument/2006/relationships/hyperlink" Target="https://codeforces.com/problemset/problem/1623/C" TargetMode="External"/><Relationship Id="rId16" Type="http://schemas.openxmlformats.org/officeDocument/2006/relationships/hyperlink" Target="https://codeforces.com/problemset/problem/1619/D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hyperlink" Target="https://codeforces.com/contest/847/problem/B" TargetMode="External"/><Relationship Id="rId7" Type="http://schemas.openxmlformats.org/officeDocument/2006/relationships/hyperlink" Target="https://codeforces.com/edu/course/2/lesson/6/2/practice/contest/283932/problem/A" TargetMode="External"/><Relationship Id="rId8" Type="http://schemas.openxmlformats.org/officeDocument/2006/relationships/hyperlink" Target="https://codeforces.com/edu/course/2/lesson/6/2/practice/contest/283932/problem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vDmd1L7XGn/FomSJdETPRn3IaA==">AMUW2mXdOywLtnD6gEJnYLX0NsASUJu2Jxmg9SKg8BiZjoh2XnIm92fqBZRF6FtgJaJxUDwA4PQe3nUi2ml+P3UMbP6XKIV8M0a6Ybgqj0Mwpf/SXxYpNPg=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2022-08-29T15:03:00Z</dcterms:created>
  <dc:creator>KALINGA ABHISEK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