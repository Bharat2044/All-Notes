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https://codeforces.com/contest/363/problem/C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https://codeforces.com/contest/151/problem/C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https://codeforces.com/contest/451/problem/B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https://codeforces.com/contest/1065/problem/C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https://codeforces.com/contest/508/problem/C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https://codeforces.com/contest/378/problem/B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https://codeforces.com/contest/1697/problem/C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https://codeforces.com/contest/1585/problem/C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https://codeforces.com/contest/1579/problem/C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508/problem/C" TargetMode="External"/><Relationship Id="rId10" Type="http://schemas.openxmlformats.org/officeDocument/2006/relationships/hyperlink" Target="https://codeforces.com/contest/1065/problem/C" TargetMode="External"/><Relationship Id="rId13" Type="http://schemas.openxmlformats.org/officeDocument/2006/relationships/hyperlink" Target="https://codeforces.com/contest/1697/problem/C" TargetMode="External"/><Relationship Id="rId12" Type="http://schemas.openxmlformats.org/officeDocument/2006/relationships/hyperlink" Target="https://codeforces.com/contest/378/problem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contest/451/problem/B" TargetMode="External"/><Relationship Id="rId15" Type="http://schemas.openxmlformats.org/officeDocument/2006/relationships/hyperlink" Target="https://codeforces.com/contest/1579/problem/C" TargetMode="External"/><Relationship Id="rId14" Type="http://schemas.openxmlformats.org/officeDocument/2006/relationships/hyperlink" Target="https://codeforces.com/contest/1585/problem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contest/363/problem/C" TargetMode="External"/><Relationship Id="rId8" Type="http://schemas.openxmlformats.org/officeDocument/2006/relationships/hyperlink" Target="https://codeforces.com/contest/151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6CP5kHLDz+0FB9GCvJyPuecwGA==">AMUW2mW+rmiebUC+92HlqaF4WJ1ZPl+7SuPgMbuSIjTGcT7aCUT8jFFcRJvip+WIxu192iXOPhLDm8nh4gMsaXZtaVxqxa/sqb7qhhewijxPnb5jHeRbeYU=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