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hyperlink r:id="rId7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https://cses.fi/problemset/task/1712</w:t>
        </w:r>
      </w:hyperlink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hyperlink r:id="rId8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https://cses.fi/problemset/task/1081</w:t>
        </w:r>
      </w:hyperlink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hyperlink r:id="rId9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https://cses.fi/problemset/task/2182</w:t>
        </w:r>
      </w:hyperlink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hyperlink r:id="rId10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https://cses.fi/problemset/task/1079</w:t>
        </w:r>
      </w:hyperlink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hyperlink r:id="rId11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https://cses.fi/problemset/task/1716</w:t>
        </w:r>
      </w:hyperlink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color w:val="000000"/>
        </w:rPr>
      </w:pPr>
      <w:hyperlink r:id="rId12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https://cses.fi/problemset/task/1717</w:t>
        </w:r>
      </w:hyperlink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</w:t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</w:rPr>
      </w:pPr>
      <w:hyperlink r:id="rId13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https://codeforces.com/contest/1178/problem/C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</w:t>
        <w:br w:type="textWrapping"/>
      </w:r>
      <w:hyperlink r:id="rId14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https://www.spoj.com/problems/ETF/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</w:t>
        <w:br w:type="textWrapping"/>
      </w:r>
      <w:hyperlink r:id="rId15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https://codeforces.com/problemset/problem/1603/B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</w:t>
        <w:br w:type="textWrapping"/>
      </w:r>
      <w:hyperlink r:id="rId16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https://cses.fi/problemset/task/2064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</w:t>
        <w:br w:type="textWrapping"/>
      </w:r>
      <w:hyperlink r:id="rId17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https://codeforces.com/problemset/problem/797/A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</w:t>
        <w:br w:type="textWrapping"/>
      </w:r>
      <w:hyperlink r:id="rId18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https://codeforces.com/problemset/problem/1458/A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</w:rPr>
      </w:pPr>
      <w:hyperlink r:id="rId19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https://codeforces.com/problemset/problem/1521/B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</w:t>
        <w:br w:type="textWrapping"/>
      </w:r>
      <w:hyperlink r:id="rId20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https://codeforces.com/problemset/problem/230/B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</w:rPr>
      </w:pPr>
      <w:hyperlink r:id="rId21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https://codeforces.com/problemset/problem/1285/C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</w:rPr>
      </w:pPr>
      <w:hyperlink r:id="rId22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https://codeforces.com/problemset/problem/1444/A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</w:rPr>
      </w:pPr>
      <w:hyperlink r:id="rId23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https://codeforces.com/problemset/problem/1542/B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</w:rPr>
      </w:pPr>
      <w:hyperlink r:id="rId24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https://www.hackerearth.com/practice/math/number-theory/totient-function/practice-problems/algorithm/totient-sum-10be760f/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1f4e79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f4e79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i w:val="1"/>
      <w:color w:val="1f4e79"/>
    </w:rPr>
  </w:style>
  <w:style w:type="paragraph" w:styleId="Heading5">
    <w:name w:val="heading 5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f4e79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e4d78"/>
    </w:rPr>
  </w:style>
  <w:style w:type="paragraph" w:styleId="Title">
    <w:name w:val="Title"/>
    <w:basedOn w:val="Normal"/>
    <w:next w:val="Normal"/>
    <w:pPr/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  <w:rsid w:val="0083569A"/>
  </w:style>
  <w:style w:type="paragraph" w:styleId="Heading1">
    <w:name w:val="heading 1"/>
    <w:basedOn w:val="Normal"/>
    <w:next w:val="Normal"/>
    <w:link w:val="Heading1Char"/>
    <w:uiPriority w:val="9"/>
    <w:qFormat w:val="1"/>
    <w:rsid w:val="006D3D74"/>
    <w:pPr>
      <w:keepNext w:val="1"/>
      <w:keepLines w:val="1"/>
      <w:spacing w:before="240"/>
      <w:outlineLvl w:val="0"/>
    </w:pPr>
    <w:rPr>
      <w:rFonts w:asciiTheme="majorHAnsi" w:cstheme="majorBidi" w:eastAsiaTheme="majorEastAsia" w:hAnsiTheme="majorHAnsi"/>
      <w:color w:val="1f4e79" w:themeColor="accent1" w:themeShade="0000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6D3D74"/>
    <w:pPr>
      <w:keepNext w:val="1"/>
      <w:keepLines w:val="1"/>
      <w:spacing w:before="40"/>
      <w:outlineLvl w:val="1"/>
    </w:pPr>
    <w:rPr>
      <w:rFonts w:asciiTheme="majorHAnsi" w:cstheme="majorBidi" w:eastAsiaTheme="majorEastAsia" w:hAnsiTheme="majorHAnsi"/>
      <w:color w:val="1f4e79" w:themeColor="accent1" w:themeShade="0000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6D3D74"/>
    <w:pPr>
      <w:keepNext w:val="1"/>
      <w:keepLines w:val="1"/>
      <w:spacing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 w:val="1"/>
    <w:qFormat w:val="1"/>
    <w:rsid w:val="006D3D74"/>
    <w:pPr>
      <w:keepNext w:val="1"/>
      <w:keepLines w:val="1"/>
      <w:spacing w:before="40"/>
      <w:outlineLvl w:val="3"/>
    </w:pPr>
    <w:rPr>
      <w:rFonts w:asciiTheme="majorHAnsi" w:cstheme="majorBidi" w:eastAsiaTheme="majorEastAsia" w:hAnsiTheme="majorHAnsi"/>
      <w:i w:val="1"/>
      <w:iCs w:val="1"/>
      <w:color w:val="1f4e79" w:themeColor="accent1" w:themeShade="000080"/>
    </w:rPr>
  </w:style>
  <w:style w:type="paragraph" w:styleId="Heading5">
    <w:name w:val="heading 5"/>
    <w:basedOn w:val="Normal"/>
    <w:next w:val="Normal"/>
    <w:link w:val="Heading5Char"/>
    <w:uiPriority w:val="9"/>
    <w:unhideWhenUsed w:val="1"/>
    <w:qFormat w:val="1"/>
    <w:rsid w:val="006D3D74"/>
    <w:pPr>
      <w:keepNext w:val="1"/>
      <w:keepLines w:val="1"/>
      <w:spacing w:before="40"/>
      <w:outlineLvl w:val="4"/>
    </w:pPr>
    <w:rPr>
      <w:rFonts w:asciiTheme="majorHAnsi" w:cstheme="majorBidi" w:eastAsiaTheme="majorEastAsia" w:hAnsiTheme="majorHAnsi"/>
      <w:color w:val="1f4e79" w:themeColor="accent1" w:themeShade="000080"/>
    </w:rPr>
  </w:style>
  <w:style w:type="paragraph" w:styleId="Heading6">
    <w:name w:val="heading 6"/>
    <w:basedOn w:val="Normal"/>
    <w:next w:val="Normal"/>
    <w:link w:val="Heading6Char"/>
    <w:uiPriority w:val="9"/>
    <w:unhideWhenUsed w:val="1"/>
    <w:qFormat w:val="1"/>
    <w:rsid w:val="006D3D74"/>
    <w:pPr>
      <w:keepNext w:val="1"/>
      <w:keepLines w:val="1"/>
      <w:spacing w:before="40"/>
      <w:outlineLvl w:val="5"/>
    </w:pPr>
    <w:rPr>
      <w:rFonts w:asciiTheme="majorHAnsi" w:cstheme="majorBidi" w:eastAsiaTheme="majorEastAsia" w:hAnsiTheme="majorHAnsi"/>
      <w:color w:val="1f4d78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unhideWhenUsed w:val="1"/>
    <w:qFormat w:val="1"/>
    <w:rsid w:val="006D3D74"/>
    <w:pPr>
      <w:keepNext w:val="1"/>
      <w:keepLines w:val="1"/>
      <w:spacing w:before="40"/>
      <w:outlineLvl w:val="6"/>
    </w:pPr>
    <w:rPr>
      <w:rFonts w:asciiTheme="majorHAnsi" w:cstheme="majorBidi" w:eastAsiaTheme="majorEastAsia" w:hAnsiTheme="majorHAnsi"/>
      <w:i w:val="1"/>
      <w:iCs w:val="1"/>
      <w:color w:val="1f4d78" w:themeColor="accent1" w:themeShade="00007F"/>
    </w:rPr>
  </w:style>
  <w:style w:type="paragraph" w:styleId="Heading8">
    <w:name w:val="heading 8"/>
    <w:basedOn w:val="Normal"/>
    <w:next w:val="Normal"/>
    <w:link w:val="Heading8Char"/>
    <w:uiPriority w:val="9"/>
    <w:unhideWhenUsed w:val="1"/>
    <w:qFormat w:val="1"/>
    <w:rsid w:val="006D3D74"/>
    <w:pPr>
      <w:keepNext w:val="1"/>
      <w:keepLines w:val="1"/>
      <w:spacing w:before="40"/>
      <w:outlineLvl w:val="7"/>
    </w:pPr>
    <w:rPr>
      <w:rFonts w:asciiTheme="majorHAnsi" w:cstheme="majorBidi" w:eastAsiaTheme="majorEastAsia" w:hAnsiTheme="majorHAnsi"/>
      <w:color w:val="272727" w:themeColor="text1" w:themeTint="0000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 w:val="1"/>
    <w:qFormat w:val="1"/>
    <w:rsid w:val="006D3D74"/>
    <w:pPr>
      <w:keepNext w:val="1"/>
      <w:keepLines w:val="1"/>
      <w:spacing w:before="40"/>
      <w:outlineLvl w:val="8"/>
    </w:pPr>
    <w:rPr>
      <w:rFonts w:asciiTheme="majorHAnsi" w:cstheme="majorBidi" w:eastAsiaTheme="majorEastAsia" w:hAnsiTheme="majorHAnsi"/>
      <w:i w:val="1"/>
      <w:iCs w:val="1"/>
      <w:color w:val="272727" w:themeColor="text1" w:themeTint="0000D8"/>
      <w:szCs w:val="2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6D3D74"/>
    <w:rPr>
      <w:rFonts w:asciiTheme="majorHAnsi" w:cstheme="majorBidi" w:eastAsiaTheme="majorEastAsia" w:hAnsiTheme="majorHAnsi"/>
      <w:color w:val="1f4e79" w:themeColor="accent1" w:themeShade="000080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6D3D74"/>
    <w:rPr>
      <w:rFonts w:asciiTheme="majorHAnsi" w:cstheme="majorBidi" w:eastAsiaTheme="majorEastAsia" w:hAnsiTheme="majorHAnsi"/>
      <w:color w:val="1f4e79" w:themeColor="accent1" w:themeShade="000080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rsid w:val="006D3D74"/>
    <w:rPr>
      <w:rFonts w:asciiTheme="majorHAnsi" w:cstheme="majorBidi" w:eastAsiaTheme="majorEastAsia" w:hAnsiTheme="majorHAnsi"/>
      <w:i w:val="1"/>
      <w:iCs w:val="1"/>
      <w:color w:val="1f4e79" w:themeColor="accent1" w:themeShade="000080"/>
    </w:rPr>
  </w:style>
  <w:style w:type="character" w:styleId="Heading5Char" w:customStyle="1">
    <w:name w:val="Heading 5 Char"/>
    <w:basedOn w:val="DefaultParagraphFont"/>
    <w:link w:val="Heading5"/>
    <w:uiPriority w:val="9"/>
    <w:rsid w:val="006D3D74"/>
    <w:rPr>
      <w:rFonts w:asciiTheme="majorHAnsi" w:cstheme="majorBidi" w:eastAsiaTheme="majorEastAsia" w:hAnsiTheme="majorHAnsi"/>
      <w:color w:val="1f4e79" w:themeColor="accent1" w:themeShade="000080"/>
    </w:rPr>
  </w:style>
  <w:style w:type="character" w:styleId="Heading6Char" w:customStyle="1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color w:val="1f4d78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 w:val="1"/>
      <w:iCs w:val="1"/>
      <w:color w:val="1f4d78" w:themeColor="accent1" w:themeShade="00007F"/>
    </w:rPr>
  </w:style>
  <w:style w:type="character" w:styleId="Heading8Char" w:customStyle="1">
    <w:name w:val="Heading 8 Char"/>
    <w:basedOn w:val="DefaultParagraphFont"/>
    <w:link w:val="Heading8"/>
    <w:uiPriority w:val="9"/>
    <w:rsid w:val="00645252"/>
    <w:rPr>
      <w:rFonts w:asciiTheme="majorHAnsi" w:cstheme="majorBidi" w:eastAsiaTheme="majorEastAsia" w:hAnsiTheme="majorHAnsi"/>
      <w:color w:val="272727" w:themeColor="text1" w:themeTint="0000D8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rsid w:val="00645252"/>
    <w:rPr>
      <w:rFonts w:asciiTheme="majorHAnsi" w:cstheme="majorBidi" w:eastAsiaTheme="majorEastAsia" w:hAnsiTheme="majorHAnsi"/>
      <w:i w:val="1"/>
      <w:iCs w:val="1"/>
      <w:color w:val="272727" w:themeColor="text1" w:themeTint="0000D8"/>
      <w:szCs w:val="21"/>
    </w:rPr>
  </w:style>
  <w:style w:type="paragraph" w:styleId="Title">
    <w:name w:val="Title"/>
    <w:basedOn w:val="Normal"/>
    <w:next w:val="Normal"/>
    <w:link w:val="TitleChar"/>
    <w:uiPriority w:val="10"/>
    <w:qFormat w:val="1"/>
    <w:pPr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pPr>
      <w:numPr>
        <w:ilvl w:val="1"/>
      </w:numPr>
    </w:pPr>
    <w:rPr>
      <w:rFonts w:eastAsiaTheme="minorEastAsia"/>
      <w:color w:val="5a5a5a" w:themeColor="text1" w:themeTint="0000A5"/>
      <w:spacing w:val="15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inorEastAsia"/>
      <w:color w:val="5a5a5a" w:themeColor="text1" w:themeTint="0000A5"/>
      <w:spacing w:val="15"/>
    </w:rPr>
  </w:style>
  <w:style w:type="character" w:styleId="SubtleEmphasis">
    <w:name w:val="Subtle Emphasis"/>
    <w:basedOn w:val="DefaultParagraphFont"/>
    <w:uiPriority w:val="19"/>
    <w:qFormat w:val="1"/>
    <w:rPr>
      <w:i w:val="1"/>
      <w:iCs w:val="1"/>
      <w:color w:val="404040" w:themeColor="text1" w:themeTint="0000BF"/>
    </w:rPr>
  </w:style>
  <w:style w:type="character" w:styleId="Emphasis">
    <w:name w:val="Emphasis"/>
    <w:basedOn w:val="DefaultParagraphFont"/>
    <w:uiPriority w:val="20"/>
    <w:qFormat w:val="1"/>
    <w:rPr>
      <w:i w:val="1"/>
      <w:iCs w:val="1"/>
    </w:rPr>
  </w:style>
  <w:style w:type="character" w:styleId="IntenseEmphasis">
    <w:name w:val="Intense Emphasis"/>
    <w:basedOn w:val="DefaultParagraphFont"/>
    <w:uiPriority w:val="21"/>
    <w:qFormat w:val="1"/>
    <w:rsid w:val="00645252"/>
    <w:rPr>
      <w:i w:val="1"/>
      <w:iCs w:val="1"/>
      <w:color w:val="1f4e79" w:themeColor="accent1" w:themeShade="000080"/>
    </w:rPr>
  </w:style>
  <w:style w:type="character" w:styleId="Strong">
    <w:name w:val="Strong"/>
    <w:basedOn w:val="DefaultParagraphFont"/>
    <w:uiPriority w:val="22"/>
    <w:qFormat w:val="1"/>
    <w:rPr>
      <w:b w:val="1"/>
      <w:bCs w:val="1"/>
    </w:rPr>
  </w:style>
  <w:style w:type="paragraph" w:styleId="Quote">
    <w:name w:val="Quote"/>
    <w:basedOn w:val="Normal"/>
    <w:next w:val="Normal"/>
    <w:link w:val="QuoteChar"/>
    <w:uiPriority w:val="29"/>
    <w:qFormat w:val="1"/>
    <w:pPr>
      <w:spacing w:before="200"/>
      <w:ind w:left="864" w:right="864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Pr>
      <w:i w:val="1"/>
      <w:iCs w:val="1"/>
      <w:color w:val="404040" w:themeColor="text1" w:themeTint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645252"/>
    <w:pPr>
      <w:pBdr>
        <w:top w:color="1f4e79" w:space="10" w:sz="4" w:themeColor="accent1" w:themeShade="000080" w:val="single"/>
        <w:bottom w:color="1f4e79" w:space="10" w:sz="4" w:themeColor="accent1" w:themeShade="000080" w:val="single"/>
      </w:pBdr>
      <w:spacing w:after="360" w:before="360"/>
      <w:ind w:left="864" w:right="864"/>
      <w:jc w:val="center"/>
    </w:pPr>
    <w:rPr>
      <w:i w:val="1"/>
      <w:iCs w:val="1"/>
      <w:color w:val="1f4e79" w:themeColor="accent1" w:themeShade="000080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645252"/>
    <w:rPr>
      <w:i w:val="1"/>
      <w:iCs w:val="1"/>
      <w:color w:val="1f4e79" w:themeColor="accent1" w:themeShade="000080"/>
    </w:rPr>
  </w:style>
  <w:style w:type="character" w:styleId="SubtleReference">
    <w:name w:val="Subtle Reference"/>
    <w:basedOn w:val="DefaultParagraphFont"/>
    <w:uiPriority w:val="31"/>
    <w:qFormat w:val="1"/>
    <w:rPr>
      <w:smallCaps w:val="1"/>
      <w:color w:val="5a5a5a" w:themeColor="text1" w:themeTint="0000A5"/>
    </w:rPr>
  </w:style>
  <w:style w:type="character" w:styleId="IntenseReference">
    <w:name w:val="Intense Reference"/>
    <w:basedOn w:val="DefaultParagraphFont"/>
    <w:uiPriority w:val="32"/>
    <w:qFormat w:val="1"/>
    <w:rsid w:val="00645252"/>
    <w:rPr>
      <w:b w:val="1"/>
      <w:bCs w:val="1"/>
      <w:caps w:val="0"/>
      <w:smallCaps w:val="1"/>
      <w:color w:val="1f4e79" w:themeColor="accent1" w:themeShade="000080"/>
      <w:spacing w:val="5"/>
    </w:rPr>
  </w:style>
  <w:style w:type="character" w:styleId="BookTitle">
    <w:name w:val="Book Title"/>
    <w:basedOn w:val="DefaultParagraphFont"/>
    <w:uiPriority w:val="33"/>
    <w:qFormat w:val="1"/>
    <w:rPr>
      <w:b w:val="1"/>
      <w:bCs w:val="1"/>
      <w:i w:val="1"/>
      <w:iCs w:val="1"/>
      <w:spacing w:val="5"/>
    </w:rPr>
  </w:style>
  <w:style w:type="character" w:styleId="Hyperlink">
    <w:name w:val="Hyperlink"/>
    <w:basedOn w:val="DefaultParagraphFont"/>
    <w:uiPriority w:val="99"/>
    <w:unhideWhenUsed w:val="1"/>
    <w:rsid w:val="00645252"/>
    <w:rPr>
      <w:color w:val="1f4e79" w:themeColor="accent1" w:themeShade="000080"/>
      <w:u w:val="single"/>
    </w:rPr>
  </w:style>
  <w:style w:type="character" w:styleId="FollowedHyperlink">
    <w:name w:val="FollowedHyperlink"/>
    <w:basedOn w:val="DefaultParagraphFont"/>
    <w:uiPriority w:val="99"/>
    <w:unhideWhenUsed w:val="1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 w:val="1"/>
    <w:qFormat w:val="1"/>
    <w:rsid w:val="00645252"/>
    <w:pPr>
      <w:spacing w:after="200"/>
    </w:pPr>
    <w:rPr>
      <w:i w:val="1"/>
      <w:iCs w:val="1"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645252"/>
    <w:rPr>
      <w:rFonts w:ascii="Segoe UI" w:cs="Segoe UI" w:hAnsi="Segoe UI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645252"/>
    <w:rPr>
      <w:rFonts w:ascii="Segoe UI" w:cs="Segoe UI" w:hAnsi="Segoe UI"/>
      <w:szCs w:val="18"/>
    </w:rPr>
  </w:style>
  <w:style w:type="paragraph" w:styleId="BlockText">
    <w:name w:val="Block Text"/>
    <w:basedOn w:val="Normal"/>
    <w:uiPriority w:val="99"/>
    <w:semiHidden w:val="1"/>
    <w:unhideWhenUsed w:val="1"/>
    <w:rsid w:val="00645252"/>
    <w:pPr>
      <w:pBdr>
        <w:top w:color="5b9bd5" w:frame="1" w:shadow="1" w:space="10" w:sz="2" w:themeColor="accent1" w:val="single"/>
        <w:left w:color="5b9bd5" w:frame="1" w:shadow="1" w:space="10" w:sz="2" w:themeColor="accent1" w:val="single"/>
        <w:bottom w:color="5b9bd5" w:frame="1" w:shadow="1" w:space="10" w:sz="2" w:themeColor="accent1" w:val="single"/>
        <w:right w:color="5b9bd5" w:frame="1" w:shadow="1" w:space="10" w:sz="2" w:themeColor="accent1" w:val="single"/>
      </w:pBdr>
      <w:ind w:left="1152" w:right="1152"/>
    </w:pPr>
    <w:rPr>
      <w:rFonts w:eastAsiaTheme="minorEastAsia"/>
      <w:i w:val="1"/>
      <w:iCs w:val="1"/>
      <w:color w:val="1f4e79" w:themeColor="accent1" w:themeShade="000080"/>
    </w:rPr>
  </w:style>
  <w:style w:type="paragraph" w:styleId="BodyText3">
    <w:name w:val="Body Text 3"/>
    <w:basedOn w:val="Normal"/>
    <w:link w:val="BodyText3Char"/>
    <w:uiPriority w:val="99"/>
    <w:semiHidden w:val="1"/>
    <w:unhideWhenUsed w:val="1"/>
    <w:rsid w:val="00645252"/>
    <w:pPr>
      <w:spacing w:after="120"/>
    </w:pPr>
    <w:rPr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 w:val="1"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 w:val="1"/>
    <w:unhideWhenUsed w:val="1"/>
    <w:rsid w:val="00645252"/>
    <w:pPr>
      <w:spacing w:after="120"/>
      <w:ind w:left="360"/>
    </w:pPr>
    <w:rPr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 w:val="1"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645252"/>
    <w:rPr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645252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645252"/>
    <w:rPr>
      <w:b w:val="1"/>
      <w:bCs w:val="1"/>
      <w:szCs w:val="20"/>
    </w:rPr>
  </w:style>
  <w:style w:type="paragraph" w:styleId="DocumentMap">
    <w:name w:val="Document Map"/>
    <w:basedOn w:val="Normal"/>
    <w:link w:val="DocumentMapChar"/>
    <w:uiPriority w:val="99"/>
    <w:semiHidden w:val="1"/>
    <w:unhideWhenUsed w:val="1"/>
    <w:rsid w:val="00645252"/>
    <w:rPr>
      <w:rFonts w:ascii="Segoe UI" w:cs="Segoe UI" w:hAnsi="Segoe UI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 w:val="1"/>
    <w:rsid w:val="00645252"/>
    <w:rPr>
      <w:rFonts w:ascii="Segoe UI" w:cs="Segoe UI" w:hAnsi="Segoe UI"/>
      <w:szCs w:val="16"/>
    </w:rPr>
  </w:style>
  <w:style w:type="paragraph" w:styleId="EndnoteText">
    <w:name w:val="endnote text"/>
    <w:basedOn w:val="Normal"/>
    <w:link w:val="EndnoteTextChar"/>
    <w:uiPriority w:val="99"/>
    <w:semiHidden w:val="1"/>
    <w:unhideWhenUsed w:val="1"/>
    <w:rsid w:val="00645252"/>
    <w:rPr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 w:val="1"/>
    <w:rsid w:val="00645252"/>
    <w:rPr>
      <w:szCs w:val="20"/>
    </w:rPr>
  </w:style>
  <w:style w:type="paragraph" w:styleId="EnvelopeReturn">
    <w:name w:val="envelope return"/>
    <w:basedOn w:val="Normal"/>
    <w:uiPriority w:val="99"/>
    <w:semiHidden w:val="1"/>
    <w:unhideWhenUsed w:val="1"/>
    <w:rsid w:val="00645252"/>
    <w:rPr>
      <w:rFonts w:asciiTheme="majorHAnsi" w:cstheme="majorBidi" w:eastAsiaTheme="majorEastAsia" w:hAnsiTheme="majorHAnsi"/>
      <w:szCs w:val="20"/>
    </w:rPr>
  </w:style>
  <w:style w:type="paragraph" w:styleId="FootnoteText">
    <w:name w:val="footnote text"/>
    <w:basedOn w:val="Normal"/>
    <w:link w:val="FootnoteTextChar"/>
    <w:uiPriority w:val="99"/>
    <w:semiHidden w:val="1"/>
    <w:unhideWhenUsed w:val="1"/>
    <w:rsid w:val="00645252"/>
    <w:rPr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 w:val="1"/>
    <w:rsid w:val="00645252"/>
    <w:rPr>
      <w:szCs w:val="20"/>
    </w:rPr>
  </w:style>
  <w:style w:type="character" w:styleId="HTMLCode">
    <w:name w:val="HTML Code"/>
    <w:basedOn w:val="DefaultParagraphFont"/>
    <w:uiPriority w:val="99"/>
    <w:semiHidden w:val="1"/>
    <w:unhideWhenUsed w:val="1"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 w:val="1"/>
    <w:unhideWhenUsed w:val="1"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645252"/>
    <w:rPr>
      <w:rFonts w:ascii="Consolas" w:hAnsi="Consolas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 w:val="1"/>
    <w:unhideWhenUsed w:val="1"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 w:val="1"/>
    <w:unhideWhenUsed w:val="1"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 w:val="1"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 w:val="1"/>
    <w:unhideWhenUsed w:val="1"/>
    <w:rsid w:val="00645252"/>
    <w:rPr>
      <w:rFonts w:ascii="Consolas" w:hAnsi="Consolas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 w:val="1"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 w:val="1"/>
    <w:rsid w:val="00645252"/>
    <w:rPr>
      <w:color w:val="3b3838" w:themeColor="background2" w:themeShade="000040"/>
    </w:rPr>
  </w:style>
  <w:style w:type="paragraph" w:styleId="Header">
    <w:name w:val="header"/>
    <w:basedOn w:val="Normal"/>
    <w:link w:val="HeaderChar"/>
    <w:uiPriority w:val="99"/>
    <w:semiHidden w:val="1"/>
    <w:unhideWhenUsed w:val="1"/>
    <w:rsid w:val="006D3D74"/>
  </w:style>
  <w:style w:type="character" w:styleId="HeaderChar" w:customStyle="1">
    <w:name w:val="Header Char"/>
    <w:basedOn w:val="DefaultParagraphFont"/>
    <w:link w:val="Header"/>
    <w:uiPriority w:val="99"/>
    <w:semiHidden w:val="1"/>
    <w:rsid w:val="006D3D74"/>
  </w:style>
  <w:style w:type="paragraph" w:styleId="Footer">
    <w:name w:val="footer"/>
    <w:basedOn w:val="Normal"/>
    <w:link w:val="FooterChar"/>
    <w:uiPriority w:val="99"/>
    <w:semiHidden w:val="1"/>
    <w:unhideWhenUsed w:val="1"/>
    <w:rsid w:val="006D3D74"/>
  </w:style>
  <w:style w:type="character" w:styleId="FooterChar" w:customStyle="1">
    <w:name w:val="Footer Char"/>
    <w:basedOn w:val="DefaultParagraphFont"/>
    <w:link w:val="Footer"/>
    <w:uiPriority w:val="99"/>
    <w:semiHidden w:val="1"/>
    <w:rsid w:val="006D3D74"/>
  </w:style>
  <w:style w:type="paragraph" w:styleId="TOC9">
    <w:name w:val="toc 9"/>
    <w:basedOn w:val="Normal"/>
    <w:next w:val="Normal"/>
    <w:autoRedefine w:val="1"/>
    <w:uiPriority w:val="39"/>
    <w:semiHidden w:val="1"/>
    <w:unhideWhenUsed w:val="1"/>
    <w:rsid w:val="0083569A"/>
    <w:pPr>
      <w:spacing w:after="120"/>
      <w:ind w:left="1757"/>
    </w:pPr>
  </w:style>
  <w:style w:type="paragraph" w:styleId="NormalWeb">
    <w:name w:val="Normal (Web)"/>
    <w:basedOn w:val="Normal"/>
    <w:uiPriority w:val="99"/>
    <w:semiHidden w:val="1"/>
    <w:unhideWhenUsed w:val="1"/>
    <w:rsid w:val="00A36041"/>
    <w:pPr>
      <w:spacing w:after="100" w:afterAutospacing="1" w:before="100" w:beforeAutospacing="1"/>
    </w:pPr>
    <w:rPr>
      <w:rFonts w:ascii="Times New Roman" w:cs="Times New Roman" w:eastAsia="Times New Roman" w:hAnsi="Times New Roman"/>
      <w:sz w:val="24"/>
      <w:szCs w:val="24"/>
      <w:lang w:eastAsia="en-IN" w:val="en-IN"/>
    </w:rPr>
  </w:style>
  <w:style w:type="paragraph" w:styleId="Subtitle">
    <w:name w:val="Subtitle"/>
    <w:basedOn w:val="Normal"/>
    <w:next w:val="Normal"/>
    <w:pPr/>
    <w:rPr>
      <w:color w:val="5a5a5a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codeforces.com/problemset/problem/230/B" TargetMode="External"/><Relationship Id="rId11" Type="http://schemas.openxmlformats.org/officeDocument/2006/relationships/hyperlink" Target="https://cses.fi/problemset/task/1716" TargetMode="External"/><Relationship Id="rId22" Type="http://schemas.openxmlformats.org/officeDocument/2006/relationships/hyperlink" Target="https://codeforces.com/problemset/problem/1444/A" TargetMode="External"/><Relationship Id="rId10" Type="http://schemas.openxmlformats.org/officeDocument/2006/relationships/hyperlink" Target="https://cses.fi/problemset/task/1079" TargetMode="External"/><Relationship Id="rId21" Type="http://schemas.openxmlformats.org/officeDocument/2006/relationships/hyperlink" Target="https://codeforces.com/problemset/problem/1285/C" TargetMode="External"/><Relationship Id="rId13" Type="http://schemas.openxmlformats.org/officeDocument/2006/relationships/hyperlink" Target="https://codeforces.com/contest/1178/problem/C" TargetMode="External"/><Relationship Id="rId24" Type="http://schemas.openxmlformats.org/officeDocument/2006/relationships/hyperlink" Target="https://www.hackerearth.com/practice/math/number-theory/totient-function/practice-problems/algorithm/totient-sum-10be760f/" TargetMode="External"/><Relationship Id="rId12" Type="http://schemas.openxmlformats.org/officeDocument/2006/relationships/hyperlink" Target="https://cses.fi/problemset/task/1717" TargetMode="External"/><Relationship Id="rId23" Type="http://schemas.openxmlformats.org/officeDocument/2006/relationships/hyperlink" Target="https://codeforces.com/problemset/problem/1542/B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ses.fi/problemset/task/2182" TargetMode="External"/><Relationship Id="rId15" Type="http://schemas.openxmlformats.org/officeDocument/2006/relationships/hyperlink" Target="https://codeforces.com/problemset/problem/1603/B" TargetMode="External"/><Relationship Id="rId14" Type="http://schemas.openxmlformats.org/officeDocument/2006/relationships/hyperlink" Target="https://www.spoj.com/problems/ETF/" TargetMode="External"/><Relationship Id="rId17" Type="http://schemas.openxmlformats.org/officeDocument/2006/relationships/hyperlink" Target="https://codeforces.com/problemset/problem/797/A" TargetMode="External"/><Relationship Id="rId16" Type="http://schemas.openxmlformats.org/officeDocument/2006/relationships/hyperlink" Target="https://cses.fi/problemset/task/2064" TargetMode="External"/><Relationship Id="rId5" Type="http://schemas.openxmlformats.org/officeDocument/2006/relationships/styles" Target="styles.xml"/><Relationship Id="rId19" Type="http://schemas.openxmlformats.org/officeDocument/2006/relationships/hyperlink" Target="https://codeforces.com/problemset/problem/1521/B" TargetMode="External"/><Relationship Id="rId6" Type="http://schemas.openxmlformats.org/officeDocument/2006/relationships/customXml" Target="../customXML/item1.xml"/><Relationship Id="rId18" Type="http://schemas.openxmlformats.org/officeDocument/2006/relationships/hyperlink" Target="https://codeforces.com/problemset/problem/1458/A" TargetMode="External"/><Relationship Id="rId7" Type="http://schemas.openxmlformats.org/officeDocument/2006/relationships/hyperlink" Target="https://cses.fi/problemset/task/1712" TargetMode="External"/><Relationship Id="rId8" Type="http://schemas.openxmlformats.org/officeDocument/2006/relationships/hyperlink" Target="https://cses.fi/problemset/task/108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Cossn8rNaCanSAh86jIY/SAB99g==">AMUW2mXa/5T0oOqT3DU8MabJkbYVqV06exp3Va7FyjZMm6k0POUcOCE9H8jlDMlEOGxmDnHH8RFsUDOE+aKC54CGbxyNVvBjmdTn2MG5rVDAM47RCIjxI9E=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2022-08-22T14:45:00Z</dcterms:created>
  <dc:creator>KALINGA ABHISEK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