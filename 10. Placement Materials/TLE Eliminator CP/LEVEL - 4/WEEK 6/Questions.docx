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https://cses.fi/problemset/task/1133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https://leetcode.com/problems/binary-tree-cameras/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https://codeforces.com/problemset/problem/219/D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https://codeforces.com/problemset/problem/1592/C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https://codeforces.com/contest/161/problem/D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https://codeforces.com/problemset/problem/1083/A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https://codeforces.com/problemset/problem/1535/D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https://codeforces.com/problemset/problem/274/B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problemset/problem/219/D" TargetMode="External"/><Relationship Id="rId10" Type="http://schemas.openxmlformats.org/officeDocument/2006/relationships/hyperlink" Target="https://leetcode.com/problems/binary-tree-cameras/" TargetMode="External"/><Relationship Id="rId13" Type="http://schemas.openxmlformats.org/officeDocument/2006/relationships/hyperlink" Target="https://codeforces.com/contest/161/problem/D" TargetMode="External"/><Relationship Id="rId12" Type="http://schemas.openxmlformats.org/officeDocument/2006/relationships/hyperlink" Target="https://codeforces.com/problemset/problem/1592/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tcoder.jp/contests/dp/tasks/dp_k" TargetMode="External"/><Relationship Id="rId15" Type="http://schemas.openxmlformats.org/officeDocument/2006/relationships/hyperlink" Target="https://codeforces.com/problemset/problem/1535/D" TargetMode="External"/><Relationship Id="rId14" Type="http://schemas.openxmlformats.org/officeDocument/2006/relationships/hyperlink" Target="https://codeforces.com/problemset/problem/1083/A" TargetMode="External"/><Relationship Id="rId16" Type="http://schemas.openxmlformats.org/officeDocument/2006/relationships/hyperlink" Target="https://codeforces.com/problemset/problem/274/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tcoder.jp/contests/dp/tasks/dp_n" TargetMode="External"/><Relationship Id="rId8" Type="http://schemas.openxmlformats.org/officeDocument/2006/relationships/hyperlink" Target="https://cses.fi/problemset/task/11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7Srawb/hEfj5N9VC1y4svOFjLA==">AMUW2mUgtkwXvlC+vIggcLAmnqrk3Aia7KnaSuKuxPRl0NS8+0/awCeLX2Ih6FA28rxW17tyN8AXFvvaqbzkZskXbviQsil88jSHTGvoCuykM9IQEtPFs7I=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