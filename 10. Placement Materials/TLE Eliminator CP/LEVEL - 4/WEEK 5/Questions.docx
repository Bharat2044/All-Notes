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https://codeforces.com/problemset/problem/1513/C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https://codeforces.com/problemset/problem/1288/C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https://codeforces.com/problemset/problem/1389/B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https://codeforces.com/contest/1151/problem/B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https://codeforces.com/problemset/problem/1249/E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https://codeforces.com/problemset/problem/1498/C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https://codingcompetitions.withgoogle.com/kickstart/round/000000000019ffc7/00000000001d40bb#problem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problemset/problem/1288/C" TargetMode="External"/><Relationship Id="rId10" Type="http://schemas.openxmlformats.org/officeDocument/2006/relationships/hyperlink" Target="https://codeforces.com/problemset/problem/1513/C" TargetMode="External"/><Relationship Id="rId13" Type="http://schemas.openxmlformats.org/officeDocument/2006/relationships/hyperlink" Target="https://codeforces.com/contest/1151/problem/B" TargetMode="External"/><Relationship Id="rId12" Type="http://schemas.openxmlformats.org/officeDocument/2006/relationships/hyperlink" Target="https://codeforces.com/problemset/problem/1389/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tcoder.jp/contests/dp/tasks/dp_m" TargetMode="External"/><Relationship Id="rId15" Type="http://schemas.openxmlformats.org/officeDocument/2006/relationships/hyperlink" Target="https://codeforces.com/problemset/problem/1498/C" TargetMode="External"/><Relationship Id="rId14" Type="http://schemas.openxmlformats.org/officeDocument/2006/relationships/hyperlink" Target="https://codeforces.com/problemset/problem/1249/E" TargetMode="External"/><Relationship Id="rId16" Type="http://schemas.openxmlformats.org/officeDocument/2006/relationships/hyperlink" Target="https://codingcompetitions.withgoogle.com/kickstart/round/000000000019ffc7/00000000001d40bb#proble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tcoder.jp/contests/dp/tasks/dp_e" TargetMode="External"/><Relationship Id="rId8" Type="http://schemas.openxmlformats.org/officeDocument/2006/relationships/hyperlink" Target="https://atcoder.jp/contests/dp/tasks/dp_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ihzxplYmo6XuiVpB8VyOEeauOw==">AMUW2mXxr7QcY3LTKI2P46UXYPDdziLEPpOOyoBLctFXp94wF6pBL4bnQi0p4Q+evVB3nruviWrRh3Owd9rEicxiJlZlO7RptTh8VZjtXkpyQ9/Am9JtV8A=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