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https://codeforces.com/problemset/problem/547/B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https://www.codechef.com/problems/ABROADS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https://codeforces.com/problemset/problem/427/C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https://codeforces.com/contest/151/problem/D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https://codeforces.com/contest/510/problem/C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https://www.codechef.com/SEPT17/problems/FILLMTR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https://www.spoj.com/problems/CAPCITY/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https://lightoj.com/problem/drunk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https://cses.fi/problemset/task/1195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https://atcoder.jp/contests/abc217/tasks/abc217_d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https://cses.fi/problemset/task/1680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1f4e79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4e79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i w:val="1"/>
      <w:color w:val="1f4e79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4e79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1f4e79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4e79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i w:val="1"/>
      <w:color w:val="1f4e79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4e79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  <w:rsid w:val="0083569A"/>
  </w:style>
  <w:style w:type="paragraph" w:styleId="Heading1">
    <w:name w:val="heading 1"/>
    <w:basedOn w:val="Normal"/>
    <w:next w:val="Normal"/>
    <w:link w:val="Heading1Char"/>
    <w:uiPriority w:val="9"/>
    <w:qFormat w:val="1"/>
    <w:rsid w:val="006D3D74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1f4e79" w:themeColor="accent1" w:themeShade="0000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6D3D74"/>
    <w:pPr>
      <w:keepNext w:val="1"/>
      <w:keepLines w:val="1"/>
      <w:spacing w:before="40"/>
      <w:outlineLvl w:val="1"/>
    </w:pPr>
    <w:rPr>
      <w:rFonts w:asciiTheme="majorHAnsi" w:cstheme="majorBidi" w:eastAsiaTheme="majorEastAsia" w:hAnsiTheme="majorHAnsi"/>
      <w:color w:val="1f4e79" w:themeColor="accent1" w:themeShade="0000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6D3D74"/>
    <w:pPr>
      <w:keepNext w:val="1"/>
      <w:keepLines w:val="1"/>
      <w:spacing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 w:val="1"/>
    <w:qFormat w:val="1"/>
    <w:rsid w:val="006D3D74"/>
    <w:pPr>
      <w:keepNext w:val="1"/>
      <w:keepLines w:val="1"/>
      <w:spacing w:before="40"/>
      <w:outlineLvl w:val="3"/>
    </w:pPr>
    <w:rPr>
      <w:rFonts w:asciiTheme="majorHAnsi" w:cstheme="majorBidi" w:eastAsiaTheme="majorEastAsia" w:hAnsiTheme="majorHAnsi"/>
      <w:i w:val="1"/>
      <w:iCs w:val="1"/>
      <w:color w:val="1f4e79" w:themeColor="accent1" w:themeShade="000080"/>
    </w:rPr>
  </w:style>
  <w:style w:type="paragraph" w:styleId="Heading5">
    <w:name w:val="heading 5"/>
    <w:basedOn w:val="Normal"/>
    <w:next w:val="Normal"/>
    <w:link w:val="Heading5Char"/>
    <w:uiPriority w:val="9"/>
    <w:unhideWhenUsed w:val="1"/>
    <w:qFormat w:val="1"/>
    <w:rsid w:val="006D3D74"/>
    <w:pPr>
      <w:keepNext w:val="1"/>
      <w:keepLines w:val="1"/>
      <w:spacing w:before="40"/>
      <w:outlineLvl w:val="4"/>
    </w:pPr>
    <w:rPr>
      <w:rFonts w:asciiTheme="majorHAnsi" w:cstheme="majorBidi" w:eastAsiaTheme="majorEastAsia" w:hAnsiTheme="majorHAnsi"/>
      <w:color w:val="1f4e79" w:themeColor="accent1" w:themeShade="000080"/>
    </w:rPr>
  </w:style>
  <w:style w:type="paragraph" w:styleId="Heading6">
    <w:name w:val="heading 6"/>
    <w:basedOn w:val="Normal"/>
    <w:next w:val="Normal"/>
    <w:link w:val="Heading6Char"/>
    <w:uiPriority w:val="9"/>
    <w:unhideWhenUsed w:val="1"/>
    <w:qFormat w:val="1"/>
    <w:rsid w:val="006D3D74"/>
    <w:pPr>
      <w:keepNext w:val="1"/>
      <w:keepLines w:val="1"/>
      <w:spacing w:before="40"/>
      <w:outlineLvl w:val="5"/>
    </w:pPr>
    <w:rPr>
      <w:rFonts w:asciiTheme="majorHAnsi" w:cstheme="majorBidi" w:eastAsiaTheme="majorEastAsia" w:hAnsiTheme="majorHAnsi"/>
      <w:color w:val="1f4d78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unhideWhenUsed w:val="1"/>
    <w:qFormat w:val="1"/>
    <w:rsid w:val="006D3D74"/>
    <w:pPr>
      <w:keepNext w:val="1"/>
      <w:keepLines w:val="1"/>
      <w:spacing w:before="40"/>
      <w:outlineLvl w:val="6"/>
    </w:pPr>
    <w:rPr>
      <w:rFonts w:asciiTheme="majorHAnsi" w:cstheme="majorBidi" w:eastAsiaTheme="majorEastAsia" w:hAnsiTheme="majorHAnsi"/>
      <w:i w:val="1"/>
      <w:iCs w:val="1"/>
      <w:color w:val="1f4d78" w:themeColor="accent1" w:themeShade="00007F"/>
    </w:rPr>
  </w:style>
  <w:style w:type="paragraph" w:styleId="Heading8">
    <w:name w:val="heading 8"/>
    <w:basedOn w:val="Normal"/>
    <w:next w:val="Normal"/>
    <w:link w:val="Heading8Char"/>
    <w:uiPriority w:val="9"/>
    <w:unhideWhenUsed w:val="1"/>
    <w:qFormat w:val="1"/>
    <w:rsid w:val="006D3D74"/>
    <w:pPr>
      <w:keepNext w:val="1"/>
      <w:keepLines w:val="1"/>
      <w:spacing w:before="40"/>
      <w:outlineLvl w:val="7"/>
    </w:pPr>
    <w:rPr>
      <w:rFonts w:asciiTheme="majorHAnsi" w:cstheme="majorBidi" w:eastAsiaTheme="majorEastAsia" w:hAnsiTheme="majorHAnsi"/>
      <w:color w:val="272727" w:themeColor="text1" w:themeTint="0000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 w:val="1"/>
    <w:qFormat w:val="1"/>
    <w:rsid w:val="006D3D74"/>
    <w:pPr>
      <w:keepNext w:val="1"/>
      <w:keepLines w:val="1"/>
      <w:spacing w:before="40"/>
      <w:outlineLvl w:val="8"/>
    </w:pPr>
    <w:rPr>
      <w:rFonts w:asciiTheme="majorHAnsi" w:cstheme="majorBidi" w:eastAsiaTheme="majorEastAsia" w:hAnsiTheme="majorHAnsi"/>
      <w:i w:val="1"/>
      <w:iCs w:val="1"/>
      <w:color w:val="272727" w:themeColor="text1" w:themeTint="0000D8"/>
      <w:szCs w:val="2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6D3D74"/>
    <w:rPr>
      <w:rFonts w:asciiTheme="majorHAnsi" w:cstheme="majorBidi" w:eastAsiaTheme="majorEastAsia" w:hAnsiTheme="majorHAnsi"/>
      <w:color w:val="1f4e79" w:themeColor="accent1" w:themeShade="000080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6D3D74"/>
    <w:rPr>
      <w:rFonts w:asciiTheme="majorHAnsi" w:cstheme="majorBidi" w:eastAsiaTheme="majorEastAsia" w:hAnsiTheme="majorHAnsi"/>
      <w:color w:val="1f4e79" w:themeColor="accent1" w:themeShade="000080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sid w:val="006D3D74"/>
    <w:rPr>
      <w:rFonts w:asciiTheme="majorHAnsi" w:cstheme="majorBidi" w:eastAsiaTheme="majorEastAsia" w:hAnsiTheme="majorHAnsi"/>
      <w:i w:val="1"/>
      <w:iCs w:val="1"/>
      <w:color w:val="1f4e79" w:themeColor="accent1" w:themeShade="000080"/>
    </w:rPr>
  </w:style>
  <w:style w:type="character" w:styleId="Heading5Char" w:customStyle="1">
    <w:name w:val="Heading 5 Char"/>
    <w:basedOn w:val="DefaultParagraphFont"/>
    <w:link w:val="Heading5"/>
    <w:uiPriority w:val="9"/>
    <w:rsid w:val="006D3D74"/>
    <w:rPr>
      <w:rFonts w:asciiTheme="majorHAnsi" w:cstheme="majorBidi" w:eastAsiaTheme="majorEastAsia" w:hAnsiTheme="majorHAnsi"/>
      <w:color w:val="1f4e79" w:themeColor="accent1" w:themeShade="000080"/>
    </w:rPr>
  </w:style>
  <w:style w:type="character" w:styleId="Heading6Char" w:customStyle="1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color w:val="1f4d78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 w:val="1"/>
      <w:iCs w:val="1"/>
      <w:color w:val="1f4d78" w:themeColor="accent1" w:themeShade="00007F"/>
    </w:rPr>
  </w:style>
  <w:style w:type="character" w:styleId="Heading8Char" w:customStyle="1">
    <w:name w:val="Heading 8 Char"/>
    <w:basedOn w:val="DefaultParagraphFont"/>
    <w:link w:val="Heading8"/>
    <w:uiPriority w:val="9"/>
    <w:rsid w:val="00645252"/>
    <w:rPr>
      <w:rFonts w:asciiTheme="majorHAnsi" w:cstheme="majorBidi" w:eastAsiaTheme="majorEastAsia" w:hAnsiTheme="majorHAnsi"/>
      <w:color w:val="272727" w:themeColor="text1" w:themeTint="0000D8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rsid w:val="00645252"/>
    <w:rPr>
      <w:rFonts w:asciiTheme="majorHAnsi" w:cstheme="majorBidi" w:eastAsiaTheme="majorEastAsia" w:hAnsiTheme="majorHAnsi"/>
      <w:i w:val="1"/>
      <w:iCs w:val="1"/>
      <w:color w:val="272727" w:themeColor="text1" w:themeTint="0000D8"/>
      <w:szCs w:val="21"/>
    </w:rPr>
  </w:style>
  <w:style w:type="paragraph" w:styleId="Title">
    <w:name w:val="Title"/>
    <w:basedOn w:val="Normal"/>
    <w:next w:val="Normal"/>
    <w:link w:val="TitleChar"/>
    <w:uiPriority w:val="10"/>
    <w:qFormat w:val="1"/>
    <w:pPr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pPr>
      <w:numPr>
        <w:ilvl w:val="1"/>
      </w:numPr>
    </w:pPr>
    <w:rPr>
      <w:rFonts w:eastAsiaTheme="minorEastAsia"/>
      <w:color w:val="5a5a5a" w:themeColor="text1" w:themeTint="0000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inorEastAsia"/>
      <w:color w:val="5a5a5a" w:themeColor="text1" w:themeTint="0000A5"/>
      <w:spacing w:val="15"/>
    </w:rPr>
  </w:style>
  <w:style w:type="character" w:styleId="SubtleEmphasis">
    <w:name w:val="Subtle Emphasis"/>
    <w:basedOn w:val="DefaultParagraphFont"/>
    <w:uiPriority w:val="19"/>
    <w:qFormat w:val="1"/>
    <w:rPr>
      <w:i w:val="1"/>
      <w:iCs w:val="1"/>
      <w:color w:val="404040" w:themeColor="text1" w:themeTint="0000BF"/>
    </w:rPr>
  </w:style>
  <w:style w:type="character" w:styleId="Emphasis">
    <w:name w:val="Emphasis"/>
    <w:basedOn w:val="DefaultParagraphFont"/>
    <w:uiPriority w:val="20"/>
    <w:qFormat w:val="1"/>
    <w:rPr>
      <w:i w:val="1"/>
      <w:iCs w:val="1"/>
    </w:rPr>
  </w:style>
  <w:style w:type="character" w:styleId="IntenseEmphasis">
    <w:name w:val="Intense Emphasis"/>
    <w:basedOn w:val="DefaultParagraphFont"/>
    <w:uiPriority w:val="21"/>
    <w:qFormat w:val="1"/>
    <w:rsid w:val="00645252"/>
    <w:rPr>
      <w:i w:val="1"/>
      <w:iCs w:val="1"/>
      <w:color w:val="1f4e79" w:themeColor="accent1" w:themeShade="000080"/>
    </w:rPr>
  </w:style>
  <w:style w:type="character" w:styleId="Strong">
    <w:name w:val="Strong"/>
    <w:basedOn w:val="DefaultParagraphFont"/>
    <w:uiPriority w:val="22"/>
    <w:qFormat w:val="1"/>
    <w:rPr>
      <w:b w:val="1"/>
      <w:bCs w:val="1"/>
    </w:rPr>
  </w:style>
  <w:style w:type="paragraph" w:styleId="Quote">
    <w:name w:val="Quote"/>
    <w:basedOn w:val="Normal"/>
    <w:next w:val="Normal"/>
    <w:link w:val="QuoteChar"/>
    <w:uiPriority w:val="29"/>
    <w:qFormat w:val="1"/>
    <w:pPr>
      <w:spacing w:before="200"/>
      <w:ind w:left="864" w:right="864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Pr>
      <w:i w:val="1"/>
      <w:iCs w:val="1"/>
      <w:color w:val="404040" w:themeColor="text1" w:themeTint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645252"/>
    <w:pPr>
      <w:pBdr>
        <w:top w:color="1f4e79" w:space="10" w:sz="4" w:themeColor="accent1" w:themeShade="000080" w:val="single"/>
        <w:bottom w:color="1f4e79" w:space="10" w:sz="4" w:themeColor="accent1" w:themeShade="000080" w:val="single"/>
      </w:pBdr>
      <w:spacing w:after="360" w:before="360"/>
      <w:ind w:left="864" w:right="864"/>
      <w:jc w:val="center"/>
    </w:pPr>
    <w:rPr>
      <w:i w:val="1"/>
      <w:iCs w:val="1"/>
      <w:color w:val="1f4e79" w:themeColor="accent1" w:themeShade="000080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645252"/>
    <w:rPr>
      <w:i w:val="1"/>
      <w:iCs w:val="1"/>
      <w:color w:val="1f4e79" w:themeColor="accent1" w:themeShade="000080"/>
    </w:rPr>
  </w:style>
  <w:style w:type="character" w:styleId="SubtleReference">
    <w:name w:val="Subtle Reference"/>
    <w:basedOn w:val="DefaultParagraphFont"/>
    <w:uiPriority w:val="31"/>
    <w:qFormat w:val="1"/>
    <w:rPr>
      <w:smallCaps w:val="1"/>
      <w:color w:val="5a5a5a" w:themeColor="text1" w:themeTint="0000A5"/>
    </w:rPr>
  </w:style>
  <w:style w:type="character" w:styleId="IntenseReference">
    <w:name w:val="Intense Reference"/>
    <w:basedOn w:val="DefaultParagraphFont"/>
    <w:uiPriority w:val="32"/>
    <w:qFormat w:val="1"/>
    <w:rsid w:val="00645252"/>
    <w:rPr>
      <w:b w:val="1"/>
      <w:bCs w:val="1"/>
      <w:caps w:val="0"/>
      <w:smallCaps w:val="1"/>
      <w:color w:val="1f4e79" w:themeColor="accent1" w:themeShade="000080"/>
      <w:spacing w:val="5"/>
    </w:rPr>
  </w:style>
  <w:style w:type="character" w:styleId="BookTitle">
    <w:name w:val="Book Title"/>
    <w:basedOn w:val="DefaultParagraphFont"/>
    <w:uiPriority w:val="33"/>
    <w:qFormat w:val="1"/>
    <w:rPr>
      <w:b w:val="1"/>
      <w:bCs w:val="1"/>
      <w:i w:val="1"/>
      <w:iCs w:val="1"/>
      <w:spacing w:val="5"/>
    </w:rPr>
  </w:style>
  <w:style w:type="character" w:styleId="Hyperlink">
    <w:name w:val="Hyperlink"/>
    <w:basedOn w:val="DefaultParagraphFont"/>
    <w:uiPriority w:val="99"/>
    <w:unhideWhenUsed w:val="1"/>
    <w:rsid w:val="00645252"/>
    <w:rPr>
      <w:color w:val="1f4e79" w:themeColor="accent1" w:themeShade="000080"/>
      <w:u w:val="single"/>
    </w:rPr>
  </w:style>
  <w:style w:type="character" w:styleId="FollowedHyperlink">
    <w:name w:val="FollowedHyperlink"/>
    <w:basedOn w:val="DefaultParagraphFont"/>
    <w:uiPriority w:val="99"/>
    <w:unhideWhenUsed w:val="1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 w:val="1"/>
    <w:qFormat w:val="1"/>
    <w:rsid w:val="00645252"/>
    <w:pPr>
      <w:spacing w:after="200"/>
    </w:pPr>
    <w:rPr>
      <w:i w:val="1"/>
      <w:iCs w:val="1"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645252"/>
    <w:rPr>
      <w:rFonts w:ascii="Segoe UI" w:cs="Segoe UI" w:hAnsi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645252"/>
    <w:rPr>
      <w:rFonts w:ascii="Segoe UI" w:cs="Segoe UI" w:hAnsi="Segoe UI"/>
      <w:szCs w:val="18"/>
    </w:rPr>
  </w:style>
  <w:style w:type="paragraph" w:styleId="BlockText">
    <w:name w:val="Block Text"/>
    <w:basedOn w:val="Normal"/>
    <w:uiPriority w:val="99"/>
    <w:semiHidden w:val="1"/>
    <w:unhideWhenUsed w:val="1"/>
    <w:rsid w:val="00645252"/>
    <w:pPr>
      <w:pBdr>
        <w:top w:color="5b9bd5" w:frame="1" w:shadow="1" w:space="10" w:sz="2" w:themeColor="accent1" w:val="single"/>
        <w:left w:color="5b9bd5" w:frame="1" w:shadow="1" w:space="10" w:sz="2" w:themeColor="accent1" w:val="single"/>
        <w:bottom w:color="5b9bd5" w:frame="1" w:shadow="1" w:space="10" w:sz="2" w:themeColor="accent1" w:val="single"/>
        <w:right w:color="5b9bd5" w:frame="1" w:shadow="1" w:space="10" w:sz="2" w:themeColor="accent1" w:val="single"/>
      </w:pBdr>
      <w:ind w:left="1152" w:right="1152"/>
    </w:pPr>
    <w:rPr>
      <w:rFonts w:eastAsiaTheme="minorEastAsia"/>
      <w:i w:val="1"/>
      <w:iCs w:val="1"/>
      <w:color w:val="1f4e79" w:themeColor="accent1" w:themeShade="000080"/>
    </w:rPr>
  </w:style>
  <w:style w:type="paragraph" w:styleId="BodyText3">
    <w:name w:val="Body Text 3"/>
    <w:basedOn w:val="Normal"/>
    <w:link w:val="BodyText3Char"/>
    <w:uiPriority w:val="99"/>
    <w:semiHidden w:val="1"/>
    <w:unhideWhenUsed w:val="1"/>
    <w:rsid w:val="00645252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 w:val="1"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 w:val="1"/>
    <w:unhideWhenUsed w:val="1"/>
    <w:rsid w:val="00645252"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 w:val="1"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645252"/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645252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645252"/>
    <w:rPr>
      <w:b w:val="1"/>
      <w:bCs w:val="1"/>
      <w:szCs w:val="20"/>
    </w:rPr>
  </w:style>
  <w:style w:type="paragraph" w:styleId="DocumentMap">
    <w:name w:val="Document Map"/>
    <w:basedOn w:val="Normal"/>
    <w:link w:val="DocumentMapChar"/>
    <w:uiPriority w:val="99"/>
    <w:semiHidden w:val="1"/>
    <w:unhideWhenUsed w:val="1"/>
    <w:rsid w:val="00645252"/>
    <w:rPr>
      <w:rFonts w:ascii="Segoe UI" w:cs="Segoe UI" w:hAnsi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 w:val="1"/>
    <w:rsid w:val="00645252"/>
    <w:rPr>
      <w:rFonts w:ascii="Segoe UI" w:cs="Segoe UI" w:hAnsi="Segoe UI"/>
      <w:szCs w:val="16"/>
    </w:rPr>
  </w:style>
  <w:style w:type="paragraph" w:styleId="EndnoteText">
    <w:name w:val="endnote text"/>
    <w:basedOn w:val="Normal"/>
    <w:link w:val="EndnoteTextChar"/>
    <w:uiPriority w:val="99"/>
    <w:semiHidden w:val="1"/>
    <w:unhideWhenUsed w:val="1"/>
    <w:rsid w:val="00645252"/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 w:val="1"/>
    <w:rsid w:val="00645252"/>
    <w:rPr>
      <w:szCs w:val="20"/>
    </w:rPr>
  </w:style>
  <w:style w:type="paragraph" w:styleId="EnvelopeReturn">
    <w:name w:val="envelope return"/>
    <w:basedOn w:val="Normal"/>
    <w:uiPriority w:val="99"/>
    <w:semiHidden w:val="1"/>
    <w:unhideWhenUsed w:val="1"/>
    <w:rsid w:val="00645252"/>
    <w:rPr>
      <w:rFonts w:asciiTheme="majorHAnsi" w:cstheme="majorBidi" w:eastAsiaTheme="majorEastAsia" w:hAnsiTheme="majorHAnsi"/>
      <w:szCs w:val="20"/>
    </w:rPr>
  </w:style>
  <w:style w:type="paragraph" w:styleId="FootnoteText">
    <w:name w:val="footnote text"/>
    <w:basedOn w:val="Normal"/>
    <w:link w:val="FootnoteTextChar"/>
    <w:uiPriority w:val="99"/>
    <w:semiHidden w:val="1"/>
    <w:unhideWhenUsed w:val="1"/>
    <w:rsid w:val="00645252"/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 w:val="1"/>
    <w:rsid w:val="00645252"/>
    <w:rPr>
      <w:szCs w:val="20"/>
    </w:rPr>
  </w:style>
  <w:style w:type="character" w:styleId="HTMLCode">
    <w:name w:val="HTML Code"/>
    <w:basedOn w:val="DefaultParagraphFont"/>
    <w:uiPriority w:val="99"/>
    <w:semiHidden w:val="1"/>
    <w:unhideWhenUsed w:val="1"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 w:val="1"/>
    <w:unhideWhenUsed w:val="1"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645252"/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 w:val="1"/>
    <w:unhideWhenUsed w:val="1"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 w:val="1"/>
    <w:unhideWhenUsed w:val="1"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 w:val="1"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 w:val="1"/>
    <w:unhideWhenUsed w:val="1"/>
    <w:rsid w:val="00645252"/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 w:val="1"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 w:val="1"/>
    <w:rsid w:val="00645252"/>
    <w:rPr>
      <w:color w:val="3b3838" w:themeColor="background2" w:themeShade="000040"/>
    </w:rPr>
  </w:style>
  <w:style w:type="paragraph" w:styleId="Header">
    <w:name w:val="header"/>
    <w:basedOn w:val="Normal"/>
    <w:link w:val="HeaderChar"/>
    <w:uiPriority w:val="99"/>
    <w:semiHidden w:val="1"/>
    <w:unhideWhenUsed w:val="1"/>
    <w:rsid w:val="006D3D74"/>
  </w:style>
  <w:style w:type="character" w:styleId="HeaderChar" w:customStyle="1">
    <w:name w:val="Header Char"/>
    <w:basedOn w:val="DefaultParagraphFont"/>
    <w:link w:val="Header"/>
    <w:uiPriority w:val="99"/>
    <w:semiHidden w:val="1"/>
    <w:rsid w:val="006D3D74"/>
  </w:style>
  <w:style w:type="paragraph" w:styleId="Footer">
    <w:name w:val="footer"/>
    <w:basedOn w:val="Normal"/>
    <w:link w:val="FooterChar"/>
    <w:uiPriority w:val="99"/>
    <w:semiHidden w:val="1"/>
    <w:unhideWhenUsed w:val="1"/>
    <w:rsid w:val="006D3D74"/>
  </w:style>
  <w:style w:type="character" w:styleId="FooterChar" w:customStyle="1">
    <w:name w:val="Footer Char"/>
    <w:basedOn w:val="DefaultParagraphFont"/>
    <w:link w:val="Footer"/>
    <w:uiPriority w:val="99"/>
    <w:semiHidden w:val="1"/>
    <w:rsid w:val="006D3D74"/>
  </w:style>
  <w:style w:type="paragraph" w:styleId="TOC9">
    <w:name w:val="toc 9"/>
    <w:basedOn w:val="Normal"/>
    <w:next w:val="Normal"/>
    <w:autoRedefine w:val="1"/>
    <w:uiPriority w:val="39"/>
    <w:semiHidden w:val="1"/>
    <w:unhideWhenUsed w:val="1"/>
    <w:rsid w:val="0083569A"/>
    <w:pPr>
      <w:spacing w:after="120"/>
      <w:ind w:left="1757"/>
    </w:p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D12B1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a5a5a"/>
    </w:rPr>
  </w:style>
  <w:style w:type="paragraph" w:styleId="Subtitle">
    <w:name w:val="Subtitle"/>
    <w:basedOn w:val="Normal"/>
    <w:next w:val="Normal"/>
    <w:pPr/>
    <w:rPr>
      <w:color w:val="5a5a5a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odeforces.com/contest/510/problem/C" TargetMode="External"/><Relationship Id="rId10" Type="http://schemas.openxmlformats.org/officeDocument/2006/relationships/hyperlink" Target="https://codeforces.com/contest/151/problem/D" TargetMode="External"/><Relationship Id="rId13" Type="http://schemas.openxmlformats.org/officeDocument/2006/relationships/hyperlink" Target="https://www.spoj.com/problems/CAPCITY/" TargetMode="External"/><Relationship Id="rId12" Type="http://schemas.openxmlformats.org/officeDocument/2006/relationships/hyperlink" Target="https://www.codechef.com/SEPT17/problems/FILLMT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deforces.com/problemset/problem/427/C" TargetMode="External"/><Relationship Id="rId15" Type="http://schemas.openxmlformats.org/officeDocument/2006/relationships/hyperlink" Target="https://cses.fi/problemset/task/1195" TargetMode="External"/><Relationship Id="rId14" Type="http://schemas.openxmlformats.org/officeDocument/2006/relationships/hyperlink" Target="https://lightoj.com/problem/drunk" TargetMode="External"/><Relationship Id="rId17" Type="http://schemas.openxmlformats.org/officeDocument/2006/relationships/hyperlink" Target="https://cses.fi/problemset/task/1680" TargetMode="External"/><Relationship Id="rId16" Type="http://schemas.openxmlformats.org/officeDocument/2006/relationships/hyperlink" Target="https://atcoder.jp/contests/abc217/tasks/abc217_d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codeforces.com/problemset/problem/547/B" TargetMode="External"/><Relationship Id="rId8" Type="http://schemas.openxmlformats.org/officeDocument/2006/relationships/hyperlink" Target="https://www.codechef.com/problems/ABROA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kemG3W9QzsTHYAUg1sc27rQglQ==">AMUW2mXaLS8mkHuJJGUEy07mNKtwITg2IWLUNgqenZfZUPud8Em1UsIls25BGpm6sAgaSNmN4XxALMzVlxy476UsA34pP+IL1Wys6+VqX5I8omgLWaTKnbE=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2022-08-29T15:03:00Z</dcterms:created>
  <dc:creator>KALINGA ABHISEK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