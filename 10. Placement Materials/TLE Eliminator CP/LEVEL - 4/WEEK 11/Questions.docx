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https://github.com/Priyansh19077/CP-Templates/tree/master/Range%20Queries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https://codeforces.com/edu/course/2/lesson/4/1/practice/contest/273169/problem/A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https://codeforces.com/edu/course/2/lesson/4/1/practice/contest/273169/problem/B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https://codeforces.com/edu/course/2/lesson/4/1/practice/contest/273169/problem/C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https://codeforces.com/edu/course/2/lesson/4/2/practice/contest/273278/problem/A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https://codeforces.com/edu/course/2/lesson/4/2/practice/contest/273278/problem/B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https://codeforces.com/edu/course/2/lesson/4/2/practice/contest/273278/problem/D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https://codeforces.com/contest/339/problem/D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https://codeforces.com/contest/380/problem/C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https://codeforces.com/contest/482/problem/B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https://codeforces.com/problemset/problem/1709/D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https://codeforces.com/contest/61/problem/E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https://codeforces.com/problemset/problem/1450/D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edu/course/2/lesson/4/2/practice/contest/273278/problem/A" TargetMode="External"/><Relationship Id="rId10" Type="http://schemas.openxmlformats.org/officeDocument/2006/relationships/hyperlink" Target="https://codeforces.com/edu/course/2/lesson/4/1/practice/contest/273169/problem/C" TargetMode="External"/><Relationship Id="rId13" Type="http://schemas.openxmlformats.org/officeDocument/2006/relationships/hyperlink" Target="https://codeforces.com/edu/course/2/lesson/4/2/practice/contest/273278/problem/D" TargetMode="External"/><Relationship Id="rId12" Type="http://schemas.openxmlformats.org/officeDocument/2006/relationships/hyperlink" Target="https://codeforces.com/edu/course/2/lesson/4/2/practice/contest/273278/problem/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edu/course/2/lesson/4/1/practice/contest/273169/problem/B" TargetMode="External"/><Relationship Id="rId15" Type="http://schemas.openxmlformats.org/officeDocument/2006/relationships/hyperlink" Target="https://codeforces.com/contest/380/problem/C" TargetMode="External"/><Relationship Id="rId14" Type="http://schemas.openxmlformats.org/officeDocument/2006/relationships/hyperlink" Target="https://codeforces.com/contest/339/problem/D" TargetMode="External"/><Relationship Id="rId17" Type="http://schemas.openxmlformats.org/officeDocument/2006/relationships/hyperlink" Target="https://codeforces.com/problemset/problem/1709/D" TargetMode="External"/><Relationship Id="rId16" Type="http://schemas.openxmlformats.org/officeDocument/2006/relationships/hyperlink" Target="https://codeforces.com/contest/482/problem/B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deforces.com/problemset/problem/1450/D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codeforces.com/contest/61/problem/E" TargetMode="External"/><Relationship Id="rId7" Type="http://schemas.openxmlformats.org/officeDocument/2006/relationships/hyperlink" Target="https://github.com/Priyansh19077/CP-Templates/tree/master/Range%20Queries" TargetMode="External"/><Relationship Id="rId8" Type="http://schemas.openxmlformats.org/officeDocument/2006/relationships/hyperlink" Target="https://codeforces.com/edu/course/2/lesson/4/1/practice/contest/273169/problem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D10kkOl7AOsJY4pX3De8kOtvMQ==">AMUW2mUsSwNNxAqfSPZ3pgFLjAYiYRxjS8fX0hWHf68PUiHBoQmGj6oqtLryqRMgYghZoh/uEpfjxfizpvnCxl/4CGuQnKOnDq7+s2VRySmF7KxTLtgM+Sc=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