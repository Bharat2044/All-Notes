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f4e79"/>
            <w:u w:val="single"/>
            <w:rtl w:val="0"/>
          </w:rPr>
          <w:t xml:space="preserve">https://codeforces.com/contest/1714/problem/F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https://cses.fi/problemset/task/1688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https://cses.fi/problemset/task/1135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https://codeforces.com/contest/208/problem/E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https://codeforces.com/problemset/problem/1714/G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https://cses.fi/problemset/task/1137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https://cses.fi/problemset/task/1750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https://cses.fi/problemset/task/1139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88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https://www.codechef.com/problems/SHADES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88" w:lineRule="auto"/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https://www.codechef.com/submit/LGSEG?tab=statement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es.fi/problemset/task/1138" TargetMode="External"/><Relationship Id="rId10" Type="http://schemas.openxmlformats.org/officeDocument/2006/relationships/hyperlink" Target="https://codeforces.com/contest/208/problem/E" TargetMode="External"/><Relationship Id="rId13" Type="http://schemas.openxmlformats.org/officeDocument/2006/relationships/hyperlink" Target="https://cses.fi/problemset/task/1137" TargetMode="External"/><Relationship Id="rId12" Type="http://schemas.openxmlformats.org/officeDocument/2006/relationships/hyperlink" Target="https://codeforces.com/problemset/problem/1714/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es.fi/problemset/task/1135" TargetMode="External"/><Relationship Id="rId15" Type="http://schemas.openxmlformats.org/officeDocument/2006/relationships/hyperlink" Target="https://cses.fi/problemset/task/1139" TargetMode="External"/><Relationship Id="rId14" Type="http://schemas.openxmlformats.org/officeDocument/2006/relationships/hyperlink" Target="https://cses.fi/problemset/task/1750" TargetMode="External"/><Relationship Id="rId17" Type="http://schemas.openxmlformats.org/officeDocument/2006/relationships/hyperlink" Target="https://www.codechef.com/submit/LGSEG?tab=statement" TargetMode="External"/><Relationship Id="rId16" Type="http://schemas.openxmlformats.org/officeDocument/2006/relationships/hyperlink" Target="https://www.codechef.com/problems/SHAD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forces.com/contest/1714/problem/F" TargetMode="External"/><Relationship Id="rId8" Type="http://schemas.openxmlformats.org/officeDocument/2006/relationships/hyperlink" Target="https://cses.fi/problemset/task/16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xTpFn4UCgt1XnRc5RdPpPv4nMw==">AMUW2mX+nvC15vo7nojLocGf8FCYN7PpLcBsxPvnly8wOGx6934bQj0lZCZu+iFYWS7ARJTfKLn8C9s01ctMgMuZL3kExx1CnVQ4BUQW5ojlwQ61/VzUDmc=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