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https://www.codechef.com/problems/BINTREE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https://www.codechef.com/problems/FAMTREE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https://codeforces.com/blog/entry/92031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https://codeforces.com/problemset/problem/1401/D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https://codeforces.com/problemset/problem/1141/G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https://codeforces.com/problemset/problem/1436/D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https://codeforces.com/problemset/problem/1118/F1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401/D" TargetMode="External"/><Relationship Id="rId10" Type="http://schemas.openxmlformats.org/officeDocument/2006/relationships/hyperlink" Target="https://codeforces.com/blog/entry/92031" TargetMode="External"/><Relationship Id="rId13" Type="http://schemas.openxmlformats.org/officeDocument/2006/relationships/hyperlink" Target="https://codeforces.com/problemset/problem/1388/C" TargetMode="External"/><Relationship Id="rId12" Type="http://schemas.openxmlformats.org/officeDocument/2006/relationships/hyperlink" Target="https://codeforces.com/problemset/problem/1141/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problems/FAMTREE" TargetMode="External"/><Relationship Id="rId15" Type="http://schemas.openxmlformats.org/officeDocument/2006/relationships/hyperlink" Target="https://codeforces.com/problemset/problem/1118/F1" TargetMode="External"/><Relationship Id="rId14" Type="http://schemas.openxmlformats.org/officeDocument/2006/relationships/hyperlink" Target="https://codeforces.com/problemset/problem/1436/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problemset/problem/161/D" TargetMode="External"/><Relationship Id="rId8" Type="http://schemas.openxmlformats.org/officeDocument/2006/relationships/hyperlink" Target="https://www.codechef.com/problems/BIN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AykdTZNVwvb5+q44y01ihUasw==">AMUW2mUc/GNDLM3vM6qzEv0kNVoVIFjffZwuUV2WdpydrBGVV8EP8zoWuwxSpgY7zP48pb674rgtSGctOl9QSQG8lSXdMeoOEvaW/IDthXv3bdwAL5vh/8M=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