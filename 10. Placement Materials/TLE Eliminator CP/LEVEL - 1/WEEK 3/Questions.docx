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https://codeforces.com/problemset/problem/1535/A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https://codeforces.com/problemset/problem/214/A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https://codeforces.com/problemset/problem/320/A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https://www.hackerrank.com/challenges/summing-the-n-series/problem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https://www.hackerrank.com/challenges/number-groups/problem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https://codeforces.com/problemset/problem/1498/A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https://codeforces.com/problemset/problem/1466/A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https://codeforces.com/problemset/problem/490/A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https://github.com/Dev-Adnani/TLE-Level-1-Solutions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https://codeforces.com/problemset/problem/758/A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https://codeforces.com/problemset/problem/1512/A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https://codeforces.com/problemset/problem/1269/A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https://codeforces.com/problemset/problem/1496/A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https://codeforces.com/problemset/problem/1428/C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https://codeforces.com/problemset/problem/1633/C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https://codeforces.com/problemset/problem/1499/B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1269/A" TargetMode="External"/><Relationship Id="rId11" Type="http://schemas.openxmlformats.org/officeDocument/2006/relationships/hyperlink" Target="https://www.hackerrank.com/challenges/number-groups/problem" TargetMode="External"/><Relationship Id="rId22" Type="http://schemas.openxmlformats.org/officeDocument/2006/relationships/hyperlink" Target="https://codeforces.com/problemset/problem/1428/C" TargetMode="External"/><Relationship Id="rId10" Type="http://schemas.openxmlformats.org/officeDocument/2006/relationships/hyperlink" Target="https://www.hackerrank.com/challenges/summing-the-n-series/problem" TargetMode="External"/><Relationship Id="rId21" Type="http://schemas.openxmlformats.org/officeDocument/2006/relationships/hyperlink" Target="https://codeforces.com/problemset/problem/1496/A" TargetMode="External"/><Relationship Id="rId13" Type="http://schemas.openxmlformats.org/officeDocument/2006/relationships/hyperlink" Target="https://codeforces.com/problemset/problem/1466/A" TargetMode="External"/><Relationship Id="rId24" Type="http://schemas.openxmlformats.org/officeDocument/2006/relationships/hyperlink" Target="https://codeforces.com/problemset/problem/1499/B" TargetMode="External"/><Relationship Id="rId12" Type="http://schemas.openxmlformats.org/officeDocument/2006/relationships/hyperlink" Target="https://codeforces.com/problemset/problem/1498/A" TargetMode="External"/><Relationship Id="rId23" Type="http://schemas.openxmlformats.org/officeDocument/2006/relationships/hyperlink" Target="https://codeforces.com/problemset/problem/1633/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320/A" TargetMode="External"/><Relationship Id="rId15" Type="http://schemas.openxmlformats.org/officeDocument/2006/relationships/hyperlink" Target="https://github.com/Dev-Adnani/TLE-Level-1-Solutions" TargetMode="External"/><Relationship Id="rId14" Type="http://schemas.openxmlformats.org/officeDocument/2006/relationships/hyperlink" Target="https://codeforces.com/problemset/problem/490/A" TargetMode="External"/><Relationship Id="rId17" Type="http://schemas.openxmlformats.org/officeDocument/2006/relationships/hyperlink" Target="https://codeforces.com/problemset/problem/1374/A" TargetMode="External"/><Relationship Id="rId16" Type="http://schemas.openxmlformats.org/officeDocument/2006/relationships/hyperlink" Target="https://codeforces.com/problemset/problem/758/A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blemset/problem/199/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1512/A" TargetMode="External"/><Relationship Id="rId7" Type="http://schemas.openxmlformats.org/officeDocument/2006/relationships/hyperlink" Target="https://codeforces.com/problemset/problem/1535/A" TargetMode="External"/><Relationship Id="rId8" Type="http://schemas.openxmlformats.org/officeDocument/2006/relationships/hyperlink" Target="https://codeforces.com/problemset/problem/21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JDfnkIWwtVxCE/3Napmjm86kA==">AMUW2mXmdSRUc5VKbJ0hpmODa1ZodqEgPYjziM2FCUwcGgBJ0q48a+hoYI50iQ8XDRT9HmD+eJSILE0mlYCwug7q9uMzzvGA5OSe30jnU6nIvodhhxEArdI=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