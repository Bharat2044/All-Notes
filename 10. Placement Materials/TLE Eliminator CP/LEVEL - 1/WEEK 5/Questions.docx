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https://codeforces.com/problemset/problem/1679/A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https://codeforces.com/contest/1549/problem/A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https://codeforces.com/problemset/problem/1165/D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https://codeforces.com/problemset/problem/682/A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https://codeforces.com/problemset/problem/749/A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https://www.hackerrank.com/challenges/sherlock-and-divisors/problem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https://codeforces.com/problemset/problem/1238/A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https://codeforces.com/problemset/problem/755/A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165/D" TargetMode="External"/><Relationship Id="rId10" Type="http://schemas.openxmlformats.org/officeDocument/2006/relationships/hyperlink" Target="https://codeforces.com/problemset/problem/1475/A" TargetMode="External"/><Relationship Id="rId13" Type="http://schemas.openxmlformats.org/officeDocument/2006/relationships/hyperlink" Target="https://codeforces.com/problemset/problem/682/A" TargetMode="External"/><Relationship Id="rId12" Type="http://schemas.openxmlformats.org/officeDocument/2006/relationships/hyperlink" Target="https://codeforces.com/problemset/problem/17/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contest/1549/problem/A" TargetMode="External"/><Relationship Id="rId15" Type="http://schemas.openxmlformats.org/officeDocument/2006/relationships/hyperlink" Target="https://www.hackerrank.com/challenges/sherlock-and-divisors/problem" TargetMode="External"/><Relationship Id="rId14" Type="http://schemas.openxmlformats.org/officeDocument/2006/relationships/hyperlink" Target="https://codeforces.com/problemset/problem/749/A" TargetMode="External"/><Relationship Id="rId17" Type="http://schemas.openxmlformats.org/officeDocument/2006/relationships/hyperlink" Target="https://codeforces.com/problemset/problem/1238/A" TargetMode="External"/><Relationship Id="rId16" Type="http://schemas.openxmlformats.org/officeDocument/2006/relationships/hyperlink" Target="https://codeforces.com/problemset/problem/797/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problemset/problem/755/A" TargetMode="External"/><Relationship Id="rId7" Type="http://schemas.openxmlformats.org/officeDocument/2006/relationships/hyperlink" Target="https://codeforces.com/problemset/problem/472/A" TargetMode="External"/><Relationship Id="rId8" Type="http://schemas.openxmlformats.org/officeDocument/2006/relationships/hyperlink" Target="https://codeforces.com/problemset/problem/167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Qh8So4ElLR23lICgucYA6fShQ==">AMUW2mX8xyIfflnDTTx01JN4e9qisLnfyumbiGJ+xUL2bf+MRtSgpKkFUGqRZt3cGN4emmyto/NxkHh8iWME/my6Fu9h994eHCPPaAL/4zNEKaztYa785KU=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