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https://codeforces.com/group/c3FDl9EUi9/contest/263096/problem/D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https://codeforces.com/group/c3FDl9EUi9/contest/263096/problem/E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https://codeforces.com/group/c3FDl9EUi9/contest/263096/problem/F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https://codeforces.com/group/c3FDl9EUi9/contest/263096/problem/G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https://codeforces.com/group/c3FDl9EUi9/contest/263096/problem/H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https://leetcode.com/problems/min-stack/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https://codeforces.com/problemset/problem/230/B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https://leetcode.com/problems/kth-largest-element-in-a-stream/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https://codeforces.com/problemset/problem/1345/B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https://codeforces.com/group/c3FDl9EUi9/contest/263096/problem/I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https://codeforces.com/group/c3FDl9EUi9/contest/263722/problem/C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https://leetcode.com/problems/check-if-n-and-its-double-exist/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https://leetcode.com/problems/next-greater-element-i/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http://www.usaco.org/index.php?page=viewproblem2&amp;cpid=964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http://www.usaco.org/index.php?page=viewproblem2&amp;cpid=687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usaco.org/index.php?page=viewproblem2&amp;cpid=964" TargetMode="External"/><Relationship Id="rId11" Type="http://schemas.openxmlformats.org/officeDocument/2006/relationships/hyperlink" Target="https://codeforces.com/group/c3FDl9EUi9/contest/263096/problem/H" TargetMode="External"/><Relationship Id="rId10" Type="http://schemas.openxmlformats.org/officeDocument/2006/relationships/hyperlink" Target="https://codeforces.com/group/c3FDl9EUi9/contest/263096/problem/G" TargetMode="External"/><Relationship Id="rId21" Type="http://schemas.openxmlformats.org/officeDocument/2006/relationships/hyperlink" Target="http://www.usaco.org/index.php?page=viewproblem2&amp;cpid=687" TargetMode="External"/><Relationship Id="rId13" Type="http://schemas.openxmlformats.org/officeDocument/2006/relationships/hyperlink" Target="https://codeforces.com/problemset/problem/230/B" TargetMode="External"/><Relationship Id="rId12" Type="http://schemas.openxmlformats.org/officeDocument/2006/relationships/hyperlink" Target="https://leetcode.com/problems/min-stac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c3FDl9EUi9/contest/263096/problem/F" TargetMode="External"/><Relationship Id="rId15" Type="http://schemas.openxmlformats.org/officeDocument/2006/relationships/hyperlink" Target="https://codeforces.com/problemset/problem/1345/B" TargetMode="External"/><Relationship Id="rId14" Type="http://schemas.openxmlformats.org/officeDocument/2006/relationships/hyperlink" Target="https://leetcode.com/problems/kth-largest-element-in-a-stream/" TargetMode="External"/><Relationship Id="rId17" Type="http://schemas.openxmlformats.org/officeDocument/2006/relationships/hyperlink" Target="https://codeforces.com/group/c3FDl9EUi9/contest/263722/problem/C" TargetMode="External"/><Relationship Id="rId16" Type="http://schemas.openxmlformats.org/officeDocument/2006/relationships/hyperlink" Target="https://codeforces.com/group/c3FDl9EUi9/contest/263096/problem/I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next-greater-element-i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leetcode.com/problems/check-if-n-and-its-double-exist/" TargetMode="External"/><Relationship Id="rId7" Type="http://schemas.openxmlformats.org/officeDocument/2006/relationships/hyperlink" Target="https://codeforces.com/group/c3FDl9EUi9/contest/263096/problem/D" TargetMode="External"/><Relationship Id="rId8" Type="http://schemas.openxmlformats.org/officeDocument/2006/relationships/hyperlink" Target="https://codeforces.com/group/c3FDl9EUi9/contest/263096/problem/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MTI2Fu713FJQktmnrKL/K8bJZA==">AMUW2mUdGXJCQc+DIfAhn2xGQdWz17jEXvfK3z7K0CtOBrOaJxQewGPGuK4jY/p8Ji0qjNPL6Zvp8PGLQfYIBjEq1W51zn/hJRIJvTGo1b7ZT06xkCmn4uo=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