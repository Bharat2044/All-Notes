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f4e79"/>
            <w:u w:val="single"/>
            <w:rtl w:val="0"/>
          </w:rPr>
          <w:t xml:space="preserve">https://codeforces.com/problemset/problem/1/A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f4e79"/>
            <w:u w:val="single"/>
            <w:rtl w:val="0"/>
          </w:rPr>
          <w:t xml:space="preserve">https://codeforces.com/problemset/problem/263/A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f4e79"/>
            <w:u w:val="single"/>
            <w:rtl w:val="0"/>
          </w:rPr>
          <w:t xml:space="preserve">https://codeforces.com/problemset/problem/112/A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https://codeforces.com/problemset/problem/318/A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https://codeforces.com/problemset/problem/96/A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https://codeforces.com/problemset/problem/1030/A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https://codeforces.com/problemset/problem/630/A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https://codeforces.com/problemset/problem/61/A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https://codeforces.com/problemset/problem/271/A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https://codeforces.com/problemset/problem/1343/B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https://codeforces.com/problemset/problem/579/A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https://codeforces.com/problemset/problem/1520/A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https://codeforces.com/problemset/problem/1360/A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https://codeforces.com/problemset/problem/703/A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https://codeforces.com/problemset/problem/1343/A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https://codeforces.com/group/MWSDmqGsZm/contest/329103/problem/G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https://codeforces.com/group/MWSDmqGsZm/contest/219774/problem/O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https://codeforces.com/group/MWSDmqGsZm/contest/219774/problem/R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3D7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843E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deforces.com/problemset/problem/703/A" TargetMode="External"/><Relationship Id="rId11" Type="http://schemas.openxmlformats.org/officeDocument/2006/relationships/hyperlink" Target="https://codeforces.com/problemset/problem/96/A" TargetMode="External"/><Relationship Id="rId22" Type="http://schemas.openxmlformats.org/officeDocument/2006/relationships/hyperlink" Target="https://codeforces.com/group/MWSDmqGsZm/contest/329103/problem/G" TargetMode="External"/><Relationship Id="rId10" Type="http://schemas.openxmlformats.org/officeDocument/2006/relationships/hyperlink" Target="https://codeforces.com/problemset/problem/318/A" TargetMode="External"/><Relationship Id="rId21" Type="http://schemas.openxmlformats.org/officeDocument/2006/relationships/hyperlink" Target="https://codeforces.com/problemset/problem/1343/A" TargetMode="External"/><Relationship Id="rId13" Type="http://schemas.openxmlformats.org/officeDocument/2006/relationships/hyperlink" Target="https://codeforces.com/problemset/problem/630/A" TargetMode="External"/><Relationship Id="rId24" Type="http://schemas.openxmlformats.org/officeDocument/2006/relationships/hyperlink" Target="https://codeforces.com/group/MWSDmqGsZm/contest/219774/problem/R" TargetMode="External"/><Relationship Id="rId12" Type="http://schemas.openxmlformats.org/officeDocument/2006/relationships/hyperlink" Target="https://codeforces.com/problemset/problem/1030/A" TargetMode="External"/><Relationship Id="rId23" Type="http://schemas.openxmlformats.org/officeDocument/2006/relationships/hyperlink" Target="https://codeforces.com/group/MWSDmqGsZm/contest/219774/problem/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problemset/problem/112/A" TargetMode="External"/><Relationship Id="rId15" Type="http://schemas.openxmlformats.org/officeDocument/2006/relationships/hyperlink" Target="https://codeforces.com/problemset/problem/271/A" TargetMode="External"/><Relationship Id="rId14" Type="http://schemas.openxmlformats.org/officeDocument/2006/relationships/hyperlink" Target="https://codeforces.com/problemset/problem/61/A" TargetMode="External"/><Relationship Id="rId17" Type="http://schemas.openxmlformats.org/officeDocument/2006/relationships/hyperlink" Target="https://codeforces.com/problemset/problem/579/A" TargetMode="External"/><Relationship Id="rId16" Type="http://schemas.openxmlformats.org/officeDocument/2006/relationships/hyperlink" Target="https://codeforces.com/problemset/problem/1343/B" TargetMode="External"/><Relationship Id="rId5" Type="http://schemas.openxmlformats.org/officeDocument/2006/relationships/styles" Target="styles.xml"/><Relationship Id="rId19" Type="http://schemas.openxmlformats.org/officeDocument/2006/relationships/hyperlink" Target="https://codeforces.com/problemset/problem/1360/A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codeforces.com/problemset/problem/1520/A" TargetMode="External"/><Relationship Id="rId7" Type="http://schemas.openxmlformats.org/officeDocument/2006/relationships/hyperlink" Target="https://codeforces.com/problemset/problem/1/A" TargetMode="External"/><Relationship Id="rId8" Type="http://schemas.openxmlformats.org/officeDocument/2006/relationships/hyperlink" Target="https://codeforces.com/problemset/problem/263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+V6IaZQgUwjYdPKG32bIGdHRxA==">AMUW2mWewIxjquosfg/Ozyh/pjDfGQuTcfkxTjtwY/MDMTpB+gp1MxTnFGeTufhwFU65ISvXqHGLs717nhyZtp9lPfEZYcZ6yaxsMt8UYEn2PWpgs/9A8tI=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2022-08-28T20:29:00Z</dcterms:created>
  <dc:creator>KALINGA ABHISEK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