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https://cses.fi/problemset/task/1652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https://www.hackerrank.com/challenges/crush/problem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https://codeforces.com/contest/276/problem/C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https://codeforces.com/contest/816/problem/B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https://codeforces.com/contest/295/problem/A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https://www.codechef.com/BYTR20B/problems/AGCY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https://practice.geeksforgeeks.org/problems/max-circular-subarray-sum-1587115620/1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https://www.codechef.com/ZCOPRAC/problems/ZCO22001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https://leetcode.com/problems/matrix-block-sum/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https://leetcode.com/problems/k-diff-pairs-in-an-array/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816/problem/B" TargetMode="External"/><Relationship Id="rId10" Type="http://schemas.openxmlformats.org/officeDocument/2006/relationships/hyperlink" Target="https://codeforces.com/contest/276/problem/C" TargetMode="External"/><Relationship Id="rId13" Type="http://schemas.openxmlformats.org/officeDocument/2006/relationships/hyperlink" Target="https://cses.fi/problemset/task/1650" TargetMode="External"/><Relationship Id="rId12" Type="http://schemas.openxmlformats.org/officeDocument/2006/relationships/hyperlink" Target="https://codeforces.com/contest/295/problem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challenges/crush/problem" TargetMode="External"/><Relationship Id="rId15" Type="http://schemas.openxmlformats.org/officeDocument/2006/relationships/hyperlink" Target="https://practice.geeksforgeeks.org/problems/max-circular-subarray-sum-1587115620/1" TargetMode="External"/><Relationship Id="rId14" Type="http://schemas.openxmlformats.org/officeDocument/2006/relationships/hyperlink" Target="https://www.codechef.com/BYTR20B/problems/AGCY" TargetMode="External"/><Relationship Id="rId17" Type="http://schemas.openxmlformats.org/officeDocument/2006/relationships/hyperlink" Target="https://leetcode.com/problems/matrix-block-sum/" TargetMode="External"/><Relationship Id="rId16" Type="http://schemas.openxmlformats.org/officeDocument/2006/relationships/hyperlink" Target="https://www.codechef.com/ZCOPRAC/problems/ZCO2200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leetcode.com/problems/k-diff-pairs-in-an-array/" TargetMode="External"/><Relationship Id="rId7" Type="http://schemas.openxmlformats.org/officeDocument/2006/relationships/hyperlink" Target="https://cses.fi/problemset/task/1646" TargetMode="External"/><Relationship Id="rId8" Type="http://schemas.openxmlformats.org/officeDocument/2006/relationships/hyperlink" Target="https://cses.fi/problemset/task/1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dknY21VYwknfmkWMb1LLni1Q==">AMUW2mVUY9ZWy7i48vhZIX894JWsFdG7iNjfx8HT8/h58o0h1Nu+BswXAc48Tht5VhhVvs8tcPlgINErZjOcvi2nHMrOkkqmfJ6rfQXYES1P3mRnPyad71U=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