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https://www.codechef.com/problems/TACHSTCK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https://www.codechef.com/problems/MAXDIFF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https://codeforces.com/problemset/problem/1251/B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https://codeforces.com/problemset/problem/1076/A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https://www.codechef.com/problems/CHEFST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https://codeforces.com/problemset/problem/946/C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https://www.codechef.com/problems/CHEFTMA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https://codeforces.com/problemset/problem/628/C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https://codeforces.com/problemset/problem/1418/B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https://codeforces.com/problemset/problem/1425/A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1f4e79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1f4e79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83569A"/>
  </w:style>
  <w:style w:type="paragraph" w:styleId="Heading1">
    <w:name w:val="heading 1"/>
    <w:basedOn w:val="Normal"/>
    <w:next w:val="Normal"/>
    <w:link w:val="Heading1Char"/>
    <w:uiPriority w:val="9"/>
    <w:qFormat w:val="1"/>
    <w:rsid w:val="006D3D74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1f4e79" w:themeColor="accent1" w:themeShade="0000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6D3D74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1f4e79" w:themeColor="accent1" w:themeShade="0000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6D3D74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6D3D74"/>
    <w:pPr>
      <w:keepNext w:val="1"/>
      <w:keepLines w:val="1"/>
      <w:spacing w:before="40"/>
      <w:outlineLvl w:val="3"/>
    </w:pPr>
    <w:rPr>
      <w:rFonts w:asciiTheme="majorHAnsi" w:cstheme="majorBidi" w:eastAsiaTheme="majorEastAsia" w:hAnsiTheme="majorHAnsi"/>
      <w:i w:val="1"/>
      <w:iCs w:val="1"/>
      <w:color w:val="1f4e79" w:themeColor="accent1" w:themeShade="000080"/>
    </w:rPr>
  </w:style>
  <w:style w:type="paragraph" w:styleId="Heading5">
    <w:name w:val="heading 5"/>
    <w:basedOn w:val="Normal"/>
    <w:next w:val="Normal"/>
    <w:link w:val="Heading5Char"/>
    <w:uiPriority w:val="9"/>
    <w:unhideWhenUsed w:val="1"/>
    <w:qFormat w:val="1"/>
    <w:rsid w:val="006D3D74"/>
    <w:pPr>
      <w:keepNext w:val="1"/>
      <w:keepLines w:val="1"/>
      <w:spacing w:before="40"/>
      <w:outlineLvl w:val="4"/>
    </w:pPr>
    <w:rPr>
      <w:rFonts w:asciiTheme="majorHAnsi" w:cstheme="majorBidi" w:eastAsiaTheme="majorEastAsia" w:hAnsiTheme="majorHAnsi"/>
      <w:color w:val="1f4e79" w:themeColor="accent1" w:themeShade="000080"/>
    </w:rPr>
  </w:style>
  <w:style w:type="paragraph" w:styleId="Heading6">
    <w:name w:val="heading 6"/>
    <w:basedOn w:val="Normal"/>
    <w:next w:val="Normal"/>
    <w:link w:val="Heading6Char"/>
    <w:uiPriority w:val="9"/>
    <w:unhideWhenUsed w:val="1"/>
    <w:qFormat w:val="1"/>
    <w:rsid w:val="006D3D74"/>
    <w:pPr>
      <w:keepNext w:val="1"/>
      <w:keepLines w:val="1"/>
      <w:spacing w:before="40"/>
      <w:outlineLvl w:val="5"/>
    </w:pPr>
    <w:rPr>
      <w:rFonts w:asciiTheme="majorHAnsi" w:cstheme="majorBidi" w:eastAsiaTheme="majorEastAsia" w:hAnsiTheme="majorHAnsi"/>
      <w:color w:val="1f4d78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unhideWhenUsed w:val="1"/>
    <w:qFormat w:val="1"/>
    <w:rsid w:val="006D3D74"/>
    <w:pPr>
      <w:keepNext w:val="1"/>
      <w:keepLines w:val="1"/>
      <w:spacing w:before="40"/>
      <w:outlineLvl w:val="6"/>
    </w:pPr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paragraph" w:styleId="Heading8">
    <w:name w:val="heading 8"/>
    <w:basedOn w:val="Normal"/>
    <w:next w:val="Normal"/>
    <w:link w:val="Heading8Char"/>
    <w:uiPriority w:val="9"/>
    <w:unhideWhenUsed w:val="1"/>
    <w:qFormat w:val="1"/>
    <w:rsid w:val="006D3D74"/>
    <w:pPr>
      <w:keepNext w:val="1"/>
      <w:keepLines w:val="1"/>
      <w:spacing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 w:val="1"/>
    <w:qFormat w:val="1"/>
    <w:rsid w:val="006D3D74"/>
    <w:pPr>
      <w:keepNext w:val="1"/>
      <w:keepLines w:val="1"/>
      <w:spacing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6D3D74"/>
    <w:rPr>
      <w:rFonts w:asciiTheme="majorHAnsi" w:cstheme="majorBidi" w:eastAsiaTheme="majorEastAsia" w:hAnsiTheme="majorHAnsi"/>
      <w:color w:val="1f4e79" w:themeColor="accent1" w:themeShade="000080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6D3D74"/>
    <w:rPr>
      <w:rFonts w:asciiTheme="majorHAnsi" w:cstheme="majorBidi" w:eastAsiaTheme="majorEastAsia" w:hAnsiTheme="majorHAnsi"/>
      <w:color w:val="1f4e79" w:themeColor="accent1" w:themeShade="000080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6D3D74"/>
    <w:rPr>
      <w:rFonts w:asciiTheme="majorHAnsi" w:cstheme="majorBidi" w:eastAsiaTheme="majorEastAsia" w:hAnsiTheme="majorHAnsi"/>
      <w:i w:val="1"/>
      <w:iCs w:val="1"/>
      <w:color w:val="1f4e79" w:themeColor="accent1" w:themeShade="000080"/>
    </w:rPr>
  </w:style>
  <w:style w:type="character" w:styleId="Heading5Char" w:customStyle="1">
    <w:name w:val="Heading 5 Char"/>
    <w:basedOn w:val="DefaultParagraphFont"/>
    <w:link w:val="Heading5"/>
    <w:uiPriority w:val="9"/>
    <w:rsid w:val="006D3D74"/>
    <w:rPr>
      <w:rFonts w:asciiTheme="majorHAnsi" w:cstheme="majorBidi" w:eastAsiaTheme="majorEastAsia" w:hAnsiTheme="majorHAnsi"/>
      <w:color w:val="1f4e79" w:themeColor="accent1" w:themeShade="000080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color w:val="1f4d78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character" w:styleId="Heading8Char" w:customStyle="1">
    <w:name w:val="Heading 8 Char"/>
    <w:basedOn w:val="DefaultParagraphFont"/>
    <w:link w:val="Heading8"/>
    <w:uiPriority w:val="9"/>
    <w:rsid w:val="00645252"/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rsid w:val="00645252"/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paragraph" w:styleId="Title">
    <w:name w:val="Title"/>
    <w:basedOn w:val="Normal"/>
    <w:next w:val="Normal"/>
    <w:link w:val="TitleChar"/>
    <w:uiPriority w:val="10"/>
    <w:qFormat w:val="1"/>
    <w:pPr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pPr>
      <w:numPr>
        <w:ilvl w:val="1"/>
      </w:numPr>
    </w:pPr>
    <w:rPr>
      <w:rFonts w:eastAsiaTheme="minorEastAsia"/>
      <w:color w:val="5a5a5a" w:themeColor="text1" w:themeTint="0000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inorEastAsia"/>
      <w:color w:val="5a5a5a" w:themeColor="text1" w:themeTint="0000A5"/>
      <w:spacing w:val="15"/>
    </w:rPr>
  </w:style>
  <w:style w:type="character" w:styleId="SubtleEmphasis">
    <w:name w:val="Subtle Emphasis"/>
    <w:basedOn w:val="DefaultParagraphFont"/>
    <w:uiPriority w:val="19"/>
    <w:qFormat w:val="1"/>
    <w:rPr>
      <w:i w:val="1"/>
      <w:iCs w:val="1"/>
      <w:color w:val="404040" w:themeColor="text1" w:themeTint="0000BF"/>
    </w:rPr>
  </w:style>
  <w:style w:type="character" w:styleId="Emphasis">
    <w:name w:val="Emphasis"/>
    <w:basedOn w:val="DefaultParagraphFont"/>
    <w:uiPriority w:val="20"/>
    <w:qFormat w:val="1"/>
    <w:rPr>
      <w:i w:val="1"/>
      <w:iCs w:val="1"/>
    </w:rPr>
  </w:style>
  <w:style w:type="character" w:styleId="IntenseEmphasis">
    <w:name w:val="Intense Emphasis"/>
    <w:basedOn w:val="DefaultParagraphFont"/>
    <w:uiPriority w:val="21"/>
    <w:qFormat w:val="1"/>
    <w:rsid w:val="00645252"/>
    <w:rPr>
      <w:i w:val="1"/>
      <w:iCs w:val="1"/>
      <w:color w:val="1f4e79" w:themeColor="accent1" w:themeShade="000080"/>
    </w:rPr>
  </w:style>
  <w:style w:type="character" w:styleId="Strong">
    <w:name w:val="Strong"/>
    <w:basedOn w:val="DefaultParagraphFont"/>
    <w:uiPriority w:val="22"/>
    <w:qFormat w:val="1"/>
    <w:rPr>
      <w:b w:val="1"/>
      <w:bCs w:val="1"/>
    </w:rPr>
  </w:style>
  <w:style w:type="paragraph" w:styleId="Quote">
    <w:name w:val="Quote"/>
    <w:basedOn w:val="Normal"/>
    <w:next w:val="Normal"/>
    <w:link w:val="QuoteChar"/>
    <w:uiPriority w:val="29"/>
    <w:qFormat w:val="1"/>
    <w:pPr>
      <w:spacing w:before="200"/>
      <w:ind w:left="864" w:right="864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Pr>
      <w:i w:val="1"/>
      <w:iCs w:val="1"/>
      <w:color w:val="404040" w:themeColor="text1" w:themeTint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645252"/>
    <w:pPr>
      <w:pBdr>
        <w:top w:color="1f4e79" w:space="10" w:sz="4" w:themeColor="accent1" w:themeShade="000080" w:val="single"/>
        <w:bottom w:color="1f4e79" w:space="10" w:sz="4" w:themeColor="accent1" w:themeShade="000080" w:val="single"/>
      </w:pBdr>
      <w:spacing w:after="360" w:before="360"/>
      <w:ind w:left="864" w:right="864"/>
      <w:jc w:val="center"/>
    </w:pPr>
    <w:rPr>
      <w:i w:val="1"/>
      <w:iCs w:val="1"/>
      <w:color w:val="1f4e79" w:themeColor="accent1" w:themeShade="000080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45252"/>
    <w:rPr>
      <w:i w:val="1"/>
      <w:iCs w:val="1"/>
      <w:color w:val="1f4e79" w:themeColor="accent1" w:themeShade="000080"/>
    </w:rPr>
  </w:style>
  <w:style w:type="character" w:styleId="SubtleReference">
    <w:name w:val="Subtle Reference"/>
    <w:basedOn w:val="DefaultParagraphFont"/>
    <w:uiPriority w:val="31"/>
    <w:qFormat w:val="1"/>
    <w:rPr>
      <w:smallCaps w:val="1"/>
      <w:color w:val="5a5a5a" w:themeColor="text1" w:themeTint="0000A5"/>
    </w:rPr>
  </w:style>
  <w:style w:type="character" w:styleId="IntenseReference">
    <w:name w:val="Intense Reference"/>
    <w:basedOn w:val="DefaultParagraphFont"/>
    <w:uiPriority w:val="32"/>
    <w:qFormat w:val="1"/>
    <w:rsid w:val="00645252"/>
    <w:rPr>
      <w:b w:val="1"/>
      <w:bCs w:val="1"/>
      <w:caps w:val="0"/>
      <w:smallCaps w:val="1"/>
      <w:color w:val="1f4e79" w:themeColor="accent1" w:themeShade="000080"/>
      <w:spacing w:val="5"/>
    </w:rPr>
  </w:style>
  <w:style w:type="character" w:styleId="BookTitle">
    <w:name w:val="Book Title"/>
    <w:basedOn w:val="DefaultParagraphFont"/>
    <w:uiPriority w:val="33"/>
    <w:qFormat w:val="1"/>
    <w:rPr>
      <w:b w:val="1"/>
      <w:bCs w:val="1"/>
      <w:i w:val="1"/>
      <w:iCs w:val="1"/>
      <w:spacing w:val="5"/>
    </w:rPr>
  </w:style>
  <w:style w:type="character" w:styleId="Hyperlink">
    <w:name w:val="Hyperlink"/>
    <w:basedOn w:val="DefaultParagraphFont"/>
    <w:uiPriority w:val="99"/>
    <w:unhideWhenUsed w:val="1"/>
    <w:rsid w:val="00645252"/>
    <w:rPr>
      <w:color w:val="1f4e79" w:themeColor="accent1" w:themeShade="000080"/>
      <w:u w:val="single"/>
    </w:rPr>
  </w:style>
  <w:style w:type="character" w:styleId="FollowedHyperlink">
    <w:name w:val="FollowedHyperlink"/>
    <w:basedOn w:val="DefaultParagraphFont"/>
    <w:uiPriority w:val="99"/>
    <w:unhideWhenUsed w:val="1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 w:val="1"/>
    <w:qFormat w:val="1"/>
    <w:rsid w:val="00645252"/>
    <w:pPr>
      <w:spacing w:after="200"/>
    </w:pPr>
    <w:rPr>
      <w:i w:val="1"/>
      <w:iCs w:val="1"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45252"/>
    <w:rPr>
      <w:rFonts w:ascii="Segoe UI" w:cs="Segoe UI" w:hAnsi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45252"/>
    <w:rPr>
      <w:rFonts w:ascii="Segoe UI" w:cs="Segoe UI" w:hAnsi="Segoe UI"/>
      <w:szCs w:val="18"/>
    </w:rPr>
  </w:style>
  <w:style w:type="paragraph" w:styleId="BlockText">
    <w:name w:val="Block Text"/>
    <w:basedOn w:val="Normal"/>
    <w:uiPriority w:val="99"/>
    <w:semiHidden w:val="1"/>
    <w:unhideWhenUsed w:val="1"/>
    <w:rsid w:val="00645252"/>
    <w:pPr>
      <w:pBdr>
        <w:top w:color="5b9bd5" w:frame="1" w:shadow="1" w:space="10" w:sz="2" w:themeColor="accent1" w:val="single"/>
        <w:left w:color="5b9bd5" w:frame="1" w:shadow="1" w:space="10" w:sz="2" w:themeColor="accent1" w:val="single"/>
        <w:bottom w:color="5b9bd5" w:frame="1" w:shadow="1" w:space="10" w:sz="2" w:themeColor="accent1" w:val="single"/>
        <w:right w:color="5b9bd5" w:frame="1" w:shadow="1" w:space="10" w:sz="2" w:themeColor="accent1" w:val="single"/>
      </w:pBdr>
      <w:ind w:left="1152" w:right="1152"/>
    </w:pPr>
    <w:rPr>
      <w:rFonts w:eastAsiaTheme="minorEastAsia"/>
      <w:i w:val="1"/>
      <w:iCs w:val="1"/>
      <w:color w:val="1f4e79" w:themeColor="accent1" w:themeShade="000080"/>
    </w:rPr>
  </w:style>
  <w:style w:type="paragraph" w:styleId="BodyText3">
    <w:name w:val="Body Text 3"/>
    <w:basedOn w:val="Normal"/>
    <w:link w:val="BodyText3Char"/>
    <w:uiPriority w:val="99"/>
    <w:semiHidden w:val="1"/>
    <w:unhideWhenUsed w:val="1"/>
    <w:rsid w:val="00645252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 w:val="1"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 w:val="1"/>
    <w:unhideWhenUsed w:val="1"/>
    <w:rsid w:val="00645252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 w:val="1"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645252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645252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645252"/>
    <w:rPr>
      <w:b w:val="1"/>
      <w:bCs w:val="1"/>
      <w:szCs w:val="20"/>
    </w:rPr>
  </w:style>
  <w:style w:type="paragraph" w:styleId="DocumentMap">
    <w:name w:val="Document Map"/>
    <w:basedOn w:val="Normal"/>
    <w:link w:val="DocumentMapChar"/>
    <w:uiPriority w:val="99"/>
    <w:semiHidden w:val="1"/>
    <w:unhideWhenUsed w:val="1"/>
    <w:rsid w:val="00645252"/>
    <w:rPr>
      <w:rFonts w:ascii="Segoe UI" w:cs="Segoe UI" w:hAnsi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 w:val="1"/>
    <w:rsid w:val="00645252"/>
    <w:rPr>
      <w:rFonts w:ascii="Segoe UI" w:cs="Segoe UI" w:hAnsi="Segoe UI"/>
      <w:szCs w:val="16"/>
    </w:rPr>
  </w:style>
  <w:style w:type="paragraph" w:styleId="EndnoteText">
    <w:name w:val="endnote text"/>
    <w:basedOn w:val="Normal"/>
    <w:link w:val="EndnoteTextChar"/>
    <w:uiPriority w:val="99"/>
    <w:semiHidden w:val="1"/>
    <w:unhideWhenUsed w:val="1"/>
    <w:rsid w:val="00645252"/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sid w:val="00645252"/>
    <w:rPr>
      <w:szCs w:val="20"/>
    </w:rPr>
  </w:style>
  <w:style w:type="paragraph" w:styleId="EnvelopeReturn">
    <w:name w:val="envelope return"/>
    <w:basedOn w:val="Normal"/>
    <w:uiPriority w:val="99"/>
    <w:semiHidden w:val="1"/>
    <w:unhideWhenUsed w:val="1"/>
    <w:rsid w:val="00645252"/>
    <w:rPr>
      <w:rFonts w:asciiTheme="majorHAnsi" w:cstheme="majorBidi" w:eastAsiaTheme="majorEastAsia" w:hAnsiTheme="majorHAnsi"/>
      <w:szCs w:val="20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645252"/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645252"/>
    <w:rPr>
      <w:szCs w:val="20"/>
    </w:rPr>
  </w:style>
  <w:style w:type="character" w:styleId="HTMLCode">
    <w:name w:val="HTML Code"/>
    <w:basedOn w:val="DefaultParagraphFont"/>
    <w:uiPriority w:val="99"/>
    <w:semiHidden w:val="1"/>
    <w:unhideWhenUsed w:val="1"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 w:val="1"/>
    <w:unhideWhenUsed w:val="1"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645252"/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 w:val="1"/>
    <w:unhideWhenUsed w:val="1"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 w:val="1"/>
    <w:unhideWhenUsed w:val="1"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 w:val="1"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 w:val="1"/>
    <w:unhideWhenUsed w:val="1"/>
    <w:rsid w:val="00645252"/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 w:val="1"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 w:val="1"/>
    <w:rsid w:val="00645252"/>
    <w:rPr>
      <w:color w:val="3b3838" w:themeColor="background2" w:themeShade="000040"/>
    </w:rPr>
  </w:style>
  <w:style w:type="paragraph" w:styleId="Header">
    <w:name w:val="header"/>
    <w:basedOn w:val="Normal"/>
    <w:link w:val="HeaderChar"/>
    <w:uiPriority w:val="99"/>
    <w:semiHidden w:val="1"/>
    <w:unhideWhenUsed w:val="1"/>
    <w:rsid w:val="006D3D74"/>
  </w:style>
  <w:style w:type="character" w:styleId="HeaderChar" w:customStyle="1">
    <w:name w:val="Header Char"/>
    <w:basedOn w:val="DefaultParagraphFont"/>
    <w:link w:val="Header"/>
    <w:uiPriority w:val="99"/>
    <w:semiHidden w:val="1"/>
    <w:rsid w:val="006D3D74"/>
  </w:style>
  <w:style w:type="paragraph" w:styleId="Footer">
    <w:name w:val="footer"/>
    <w:basedOn w:val="Normal"/>
    <w:link w:val="FooterChar"/>
    <w:uiPriority w:val="99"/>
    <w:semiHidden w:val="1"/>
    <w:unhideWhenUsed w:val="1"/>
    <w:rsid w:val="006D3D74"/>
  </w:style>
  <w:style w:type="character" w:styleId="FooterChar" w:customStyle="1">
    <w:name w:val="Footer Char"/>
    <w:basedOn w:val="DefaultParagraphFont"/>
    <w:link w:val="Footer"/>
    <w:uiPriority w:val="99"/>
    <w:semiHidden w:val="1"/>
    <w:rsid w:val="006D3D74"/>
  </w:style>
  <w:style w:type="paragraph" w:styleId="TOC9">
    <w:name w:val="toc 9"/>
    <w:basedOn w:val="Normal"/>
    <w:next w:val="Normal"/>
    <w:autoRedefine w:val="1"/>
    <w:uiPriority w:val="39"/>
    <w:semiHidden w:val="1"/>
    <w:unhideWhenUsed w:val="1"/>
    <w:rsid w:val="0083569A"/>
    <w:pPr>
      <w:spacing w:after="120"/>
      <w:ind w:left="1757"/>
    </w:p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D12B1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a5a5a"/>
    </w:rPr>
  </w:style>
  <w:style w:type="paragraph" w:styleId="Subtitle">
    <w:name w:val="Subtitle"/>
    <w:basedOn w:val="Normal"/>
    <w:next w:val="Normal"/>
    <w:pPr/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codechef.com/problems/CHEFST" TargetMode="External"/><Relationship Id="rId10" Type="http://schemas.openxmlformats.org/officeDocument/2006/relationships/hyperlink" Target="https://codeforces.com/problemset/problem/1076/A" TargetMode="External"/><Relationship Id="rId13" Type="http://schemas.openxmlformats.org/officeDocument/2006/relationships/hyperlink" Target="https://www.codechef.com/problems/CHEFTMA" TargetMode="External"/><Relationship Id="rId12" Type="http://schemas.openxmlformats.org/officeDocument/2006/relationships/hyperlink" Target="https://codeforces.com/problemset/problem/946/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deforces.com/problemset/problem/1251/B" TargetMode="External"/><Relationship Id="rId15" Type="http://schemas.openxmlformats.org/officeDocument/2006/relationships/hyperlink" Target="https://codeforces.com/problemset/problem/1418/B" TargetMode="External"/><Relationship Id="rId14" Type="http://schemas.openxmlformats.org/officeDocument/2006/relationships/hyperlink" Target="https://codeforces.com/problemset/problem/628/C" TargetMode="External"/><Relationship Id="rId16" Type="http://schemas.openxmlformats.org/officeDocument/2006/relationships/hyperlink" Target="https://codeforces.com/problemset/problem/1425/A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codechef.com/problems/TACHSTCK" TargetMode="External"/><Relationship Id="rId8" Type="http://schemas.openxmlformats.org/officeDocument/2006/relationships/hyperlink" Target="https://www.codechef.com/problems/MAXDIF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BM6aMcc8mErAn/B9x5VM1vwNnA==">AMUW2mXSrfxtvX/WrIgWbuHy295zPLkQ5IKHp2b5I35uJ/1GpMzASR222a6fMx7alJVxZni9jZE2kqhXg5pjoNMqaDpl9MClskV4a6bQ/u7v8r5lcJGtvJw=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2022-08-29T15:03:00Z</dcterms:created>
  <dc:creator>KALINGA ABHISEK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