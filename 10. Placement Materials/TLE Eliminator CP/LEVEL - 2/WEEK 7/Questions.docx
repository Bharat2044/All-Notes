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https://codeforces.com/problemset/problem/1699/A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https://www.codechef.com/submit/ANDOR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https://www.codechef.com/submit/XORMUL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https://www.codechef.com/submit/ANDSUBAR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https://www.codechef.com/submit/IRSTXOR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https://www.codechef.com/submit/XXOORR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https://www.codechef.com/submit/BINADD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https://codeforces.com/problemset/problem/1601/A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https://codeforces.com/problemset/problem/1362/B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https://codeforces.com/problemset/problem/1395/C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https://codeforces.com/problemset/problem/1395/C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echef.com/submit/IRSTXOR" TargetMode="External"/><Relationship Id="rId10" Type="http://schemas.openxmlformats.org/officeDocument/2006/relationships/hyperlink" Target="https://www.codechef.com/submit/ANDSUBAR" TargetMode="External"/><Relationship Id="rId13" Type="http://schemas.openxmlformats.org/officeDocument/2006/relationships/hyperlink" Target="https://www.codechef.com/submit/BINADD" TargetMode="External"/><Relationship Id="rId12" Type="http://schemas.openxmlformats.org/officeDocument/2006/relationships/hyperlink" Target="https://www.codechef.com/submit/XXOOR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hef.com/submit/XORMUL" TargetMode="External"/><Relationship Id="rId15" Type="http://schemas.openxmlformats.org/officeDocument/2006/relationships/hyperlink" Target="https://codeforces.com/problemset/problem/1362/B" TargetMode="External"/><Relationship Id="rId14" Type="http://schemas.openxmlformats.org/officeDocument/2006/relationships/hyperlink" Target="https://codeforces.com/problemset/problem/1601/A" TargetMode="External"/><Relationship Id="rId17" Type="http://schemas.openxmlformats.org/officeDocument/2006/relationships/hyperlink" Target="https://codeforces.com/problemset/problem/1395/C" TargetMode="External"/><Relationship Id="rId16" Type="http://schemas.openxmlformats.org/officeDocument/2006/relationships/hyperlink" Target="https://codeforces.com/problemset/problem/1395/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forces.com/problemset/problem/1699/A" TargetMode="External"/><Relationship Id="rId8" Type="http://schemas.openxmlformats.org/officeDocument/2006/relationships/hyperlink" Target="https://www.codechef.com/submit/AND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P2jgCTwjNowV9DTV1wK58qsSg==">AMUW2mWPFgcy60LkQ2UwEMMe7dF3vi8kLrzAtlWHhN1l06nx50kdEU5oyHRUxituNlxWrmrJqkWQdmcmnfq22mdgM9qZoKbaX7Z2tXkHaCvYj2ZpVtM5xZ4=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